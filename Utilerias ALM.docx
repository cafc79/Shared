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866A" w14:textId="25F70360" w:rsidR="00194DF6" w:rsidRPr="00C82DE5" w:rsidRDefault="00C82DE5">
      <w:pPr>
        <w:pStyle w:val="Heading1"/>
        <w:rPr>
          <w:lang w:val="en-US"/>
        </w:rPr>
      </w:pPr>
      <w:r w:rsidRPr="00C82DE5">
        <w:rPr>
          <w:lang w:val="en-US"/>
        </w:rPr>
        <w:t>N</w:t>
      </w:r>
      <w:r>
        <w:rPr>
          <w:lang w:val="en-US"/>
        </w:rPr>
        <w:t>ODEJS</w:t>
      </w:r>
    </w:p>
    <w:p w14:paraId="62B9F2A7" w14:textId="0D82EFCA" w:rsidR="004E1AED" w:rsidRPr="00C82DE5" w:rsidRDefault="00441580" w:rsidP="00EE4FA6">
      <w:pPr>
        <w:rPr>
          <w:lang w:val="en-US"/>
        </w:rPr>
      </w:pPr>
      <w:hyperlink r:id="rId11" w:history="1">
        <w:r w:rsidRPr="00C82DE5">
          <w:rPr>
            <w:rStyle w:val="Hyperlink"/>
            <w:rFonts w:ascii="Arial" w:hAnsi="Arial" w:cs="Arial"/>
            <w:color w:val="000000"/>
            <w:lang w:val="en-US"/>
          </w:rPr>
          <w:t>Required permissions for Linux</w:t>
        </w:r>
      </w:hyperlink>
    </w:p>
    <w:tbl>
      <w:tblPr>
        <w:tblW w:w="9717" w:type="dxa"/>
        <w:tblBorders>
          <w:top w:val="single" w:sz="2" w:space="0" w:color="CCCCCC"/>
          <w:left w:val="single" w:sz="2" w:space="0" w:color="CCCCCC"/>
          <w:bottom w:val="single" w:sz="2" w:space="0" w:color="CCCCCC"/>
          <w:right w:val="single" w:sz="2" w:space="0" w:color="CCCCCC"/>
        </w:tblBorders>
        <w:tblLook w:val="04A0" w:firstRow="1" w:lastRow="0" w:firstColumn="1" w:lastColumn="0" w:noHBand="0" w:noVBand="1"/>
      </w:tblPr>
      <w:tblGrid>
        <w:gridCol w:w="2697"/>
        <w:gridCol w:w="2845"/>
        <w:gridCol w:w="4175"/>
      </w:tblGrid>
      <w:tr w:rsidR="00EE4FA6" w:rsidRPr="00EE4FA6" w14:paraId="22EB6BCA" w14:textId="77777777" w:rsidTr="00EE4FA6">
        <w:tc>
          <w:tcPr>
            <w:tcW w:w="2697" w:type="dxa"/>
            <w:tcBorders>
              <w:top w:val="single" w:sz="2" w:space="0" w:color="CCCCCC"/>
              <w:left w:val="single" w:sz="2" w:space="0" w:color="CCCCCC"/>
              <w:bottom w:val="single" w:sz="2" w:space="0" w:color="CCCCCC"/>
              <w:right w:val="nil"/>
            </w:tcBorders>
            <w:tcMar>
              <w:top w:w="120" w:type="dxa"/>
              <w:left w:w="120" w:type="dxa"/>
              <w:bottom w:w="120" w:type="dxa"/>
              <w:right w:w="120" w:type="dxa"/>
            </w:tcMar>
            <w:hideMark/>
          </w:tcPr>
          <w:p w14:paraId="6B387B12" w14:textId="14A47207" w:rsidR="00EE4FA6" w:rsidRDefault="00EE4FA6">
            <w:pPr>
              <w:rPr>
                <w:lang w:val="en-US"/>
              </w:rPr>
            </w:pPr>
            <w:r>
              <w:rPr>
                <w:lang w:val="en-US"/>
              </w:rPr>
              <w:t>File system permissions to install </w:t>
            </w:r>
          </w:p>
        </w:tc>
        <w:tc>
          <w:tcPr>
            <w:tcW w:w="0" w:type="auto"/>
            <w:tcBorders>
              <w:top w:val="single" w:sz="2" w:space="0" w:color="CCCCCC"/>
              <w:left w:val="nil"/>
              <w:bottom w:val="single" w:sz="2" w:space="0" w:color="CCCCCC"/>
              <w:right w:val="nil"/>
            </w:tcBorders>
            <w:tcMar>
              <w:top w:w="120" w:type="dxa"/>
              <w:left w:w="120" w:type="dxa"/>
              <w:bottom w:w="120" w:type="dxa"/>
              <w:right w:w="120" w:type="dxa"/>
            </w:tcMar>
            <w:hideMark/>
          </w:tcPr>
          <w:p w14:paraId="70D6511B" w14:textId="77777777" w:rsidR="00EE4FA6" w:rsidRDefault="00EE4FA6">
            <w:pPr>
              <w:rPr>
                <w:lang w:val="en-US"/>
              </w:rPr>
            </w:pPr>
            <w:r>
              <w:rPr>
                <w:lang w:val="en-US"/>
              </w:rPr>
              <w:t>Full read and write permissions</w:t>
            </w:r>
          </w:p>
        </w:tc>
        <w:tc>
          <w:tcPr>
            <w:tcW w:w="4175" w:type="dxa"/>
            <w:tcBorders>
              <w:top w:val="single" w:sz="2" w:space="0" w:color="CCCCCC"/>
              <w:left w:val="nil"/>
              <w:bottom w:val="single" w:sz="2" w:space="0" w:color="CCCCCC"/>
              <w:right w:val="nil"/>
            </w:tcBorders>
            <w:tcMar>
              <w:top w:w="120" w:type="dxa"/>
              <w:left w:w="120" w:type="dxa"/>
              <w:bottom w:w="120" w:type="dxa"/>
              <w:right w:w="120" w:type="dxa"/>
            </w:tcMar>
            <w:hideMark/>
          </w:tcPr>
          <w:p w14:paraId="68F2647A" w14:textId="77777777" w:rsidR="00EE4FA6" w:rsidRDefault="00EE4FA6" w:rsidP="00EE4FA6">
            <w:pPr>
              <w:numPr>
                <w:ilvl w:val="0"/>
                <w:numId w:val="23"/>
              </w:numPr>
              <w:rPr>
                <w:lang w:val="es-MX"/>
              </w:rPr>
            </w:pPr>
            <w:r>
              <w:rPr>
                <w:lang w:val="es-MX"/>
              </w:rPr>
              <w:t>ROOT</w:t>
            </w:r>
          </w:p>
          <w:p w14:paraId="36059D46" w14:textId="77777777" w:rsidR="00EE4FA6" w:rsidRDefault="00EE4FA6" w:rsidP="00EE4FA6">
            <w:pPr>
              <w:numPr>
                <w:ilvl w:val="0"/>
                <w:numId w:val="23"/>
              </w:numPr>
              <w:rPr>
                <w:lang w:val="es-MX"/>
              </w:rPr>
            </w:pPr>
            <w:r>
              <w:rPr>
                <w:lang w:val="es-MX"/>
              </w:rPr>
              <w:t>/</w:t>
            </w:r>
            <w:proofErr w:type="spellStart"/>
            <w:proofErr w:type="gramStart"/>
            <w:r>
              <w:rPr>
                <w:lang w:val="es-MX"/>
              </w:rPr>
              <w:t>opt</w:t>
            </w:r>
            <w:proofErr w:type="spellEnd"/>
            <w:r>
              <w:rPr>
                <w:lang w:val="es-MX"/>
              </w:rPr>
              <w:t>(</w:t>
            </w:r>
            <w:proofErr w:type="spellStart"/>
            <w:proofErr w:type="gramEnd"/>
            <w:r>
              <w:rPr>
                <w:lang w:val="es-MX"/>
              </w:rPr>
              <w:t>install</w:t>
            </w:r>
            <w:proofErr w:type="spellEnd"/>
            <w:r>
              <w:rPr>
                <w:lang w:val="es-MX"/>
              </w:rPr>
              <w:t xml:space="preserve"> </w:t>
            </w:r>
            <w:proofErr w:type="spellStart"/>
            <w:r>
              <w:rPr>
                <w:lang w:val="es-MX"/>
              </w:rPr>
              <w:t>location</w:t>
            </w:r>
            <w:proofErr w:type="spellEnd"/>
            <w:r>
              <w:rPr>
                <w:lang w:val="es-MX"/>
              </w:rPr>
              <w:t>)</w:t>
            </w:r>
          </w:p>
          <w:p w14:paraId="31FF1C3F" w14:textId="2491B7BF" w:rsidR="00EE4FA6" w:rsidRPr="00D153B9" w:rsidRDefault="00EE4FA6" w:rsidP="00D153B9">
            <w:pPr>
              <w:numPr>
                <w:ilvl w:val="0"/>
                <w:numId w:val="23"/>
              </w:numPr>
              <w:rPr>
                <w:lang w:val="es-MX"/>
              </w:rPr>
            </w:pPr>
            <w:r>
              <w:rPr>
                <w:lang w:val="es-MX"/>
              </w:rPr>
              <w:t>/</w:t>
            </w:r>
            <w:proofErr w:type="spellStart"/>
            <w:proofErr w:type="gramStart"/>
            <w:r>
              <w:rPr>
                <w:lang w:val="es-MX"/>
              </w:rPr>
              <w:t>var</w:t>
            </w:r>
            <w:proofErr w:type="spellEnd"/>
            <w:r>
              <w:rPr>
                <w:lang w:val="es-MX"/>
              </w:rPr>
              <w:t>(</w:t>
            </w:r>
            <w:proofErr w:type="spellStart"/>
            <w:proofErr w:type="gramEnd"/>
            <w:r>
              <w:rPr>
                <w:lang w:val="es-MX"/>
              </w:rPr>
              <w:t>installer</w:t>
            </w:r>
            <w:proofErr w:type="spellEnd"/>
            <w:r>
              <w:rPr>
                <w:lang w:val="es-MX"/>
              </w:rPr>
              <w:t xml:space="preserve"> </w:t>
            </w:r>
            <w:proofErr w:type="spellStart"/>
            <w:r>
              <w:rPr>
                <w:lang w:val="es-MX"/>
              </w:rPr>
              <w:t>registry</w:t>
            </w:r>
            <w:proofErr w:type="spellEnd"/>
            <w:r>
              <w:rPr>
                <w:lang w:val="es-MX"/>
              </w:rPr>
              <w:t xml:space="preserve"> file)</w:t>
            </w:r>
          </w:p>
        </w:tc>
      </w:tr>
      <w:tr w:rsidR="00EE4FA6" w14:paraId="3BDA3EAD" w14:textId="77777777" w:rsidTr="00EE4FA6">
        <w:tc>
          <w:tcPr>
            <w:tcW w:w="2697" w:type="dxa"/>
            <w:tcBorders>
              <w:top w:val="single" w:sz="2" w:space="0" w:color="CCCCCC"/>
              <w:left w:val="single" w:sz="2" w:space="0" w:color="CCCCCC"/>
              <w:bottom w:val="single" w:sz="2" w:space="0" w:color="CCCCCC"/>
              <w:right w:val="nil"/>
            </w:tcBorders>
            <w:tcMar>
              <w:top w:w="120" w:type="dxa"/>
              <w:left w:w="120" w:type="dxa"/>
              <w:bottom w:w="120" w:type="dxa"/>
              <w:right w:w="120" w:type="dxa"/>
            </w:tcMar>
            <w:hideMark/>
          </w:tcPr>
          <w:p w14:paraId="3C92E220" w14:textId="1FBC44B4" w:rsidR="00EE4FA6" w:rsidRDefault="00EE4FA6">
            <w:pPr>
              <w:rPr>
                <w:lang w:val="en-US"/>
              </w:rPr>
            </w:pPr>
            <w:r>
              <w:rPr>
                <w:lang w:val="en-US"/>
              </w:rPr>
              <w:t>File system permissions to work</w:t>
            </w:r>
          </w:p>
        </w:tc>
        <w:tc>
          <w:tcPr>
            <w:tcW w:w="0" w:type="auto"/>
            <w:tcBorders>
              <w:top w:val="single" w:sz="2" w:space="0" w:color="CCCCCC"/>
              <w:left w:val="nil"/>
              <w:bottom w:val="single" w:sz="2" w:space="0" w:color="CCCCCC"/>
              <w:right w:val="nil"/>
            </w:tcBorders>
            <w:tcMar>
              <w:top w:w="120" w:type="dxa"/>
              <w:left w:w="120" w:type="dxa"/>
              <w:bottom w:w="120" w:type="dxa"/>
              <w:right w:w="120" w:type="dxa"/>
            </w:tcMar>
            <w:hideMark/>
          </w:tcPr>
          <w:p w14:paraId="69F9B2E0" w14:textId="77777777" w:rsidR="00EE4FA6" w:rsidRDefault="00EE4FA6">
            <w:pPr>
              <w:rPr>
                <w:lang w:val="es-MX"/>
              </w:rPr>
            </w:pPr>
            <w:r>
              <w:rPr>
                <w:lang w:val="es-MX"/>
              </w:rPr>
              <w:t xml:space="preserve">Full </w:t>
            </w:r>
            <w:proofErr w:type="spellStart"/>
            <w:r>
              <w:rPr>
                <w:lang w:val="es-MX"/>
              </w:rPr>
              <w:t>write</w:t>
            </w:r>
            <w:proofErr w:type="spellEnd"/>
            <w:r>
              <w:rPr>
                <w:lang w:val="es-MX"/>
              </w:rPr>
              <w:t xml:space="preserve"> </w:t>
            </w:r>
            <w:proofErr w:type="spellStart"/>
            <w:r>
              <w:rPr>
                <w:lang w:val="es-MX"/>
              </w:rPr>
              <w:t>permissions</w:t>
            </w:r>
            <w:proofErr w:type="spellEnd"/>
          </w:p>
        </w:tc>
        <w:tc>
          <w:tcPr>
            <w:tcW w:w="4175" w:type="dxa"/>
            <w:tcBorders>
              <w:top w:val="single" w:sz="2" w:space="0" w:color="CCCCCC"/>
              <w:left w:val="nil"/>
              <w:bottom w:val="single" w:sz="2" w:space="0" w:color="CCCCCC"/>
              <w:right w:val="nil"/>
            </w:tcBorders>
            <w:tcMar>
              <w:top w:w="120" w:type="dxa"/>
              <w:left w:w="120" w:type="dxa"/>
              <w:bottom w:w="120" w:type="dxa"/>
              <w:right w:w="120" w:type="dxa"/>
            </w:tcMar>
            <w:hideMark/>
          </w:tcPr>
          <w:p w14:paraId="2B501FA1" w14:textId="77777777" w:rsidR="00EE4FA6" w:rsidRDefault="00EE4FA6">
            <w:pPr>
              <w:rPr>
                <w:lang w:val="es-MX"/>
              </w:rPr>
            </w:pPr>
            <w:r>
              <w:rPr>
                <w:lang w:val="es-MX"/>
              </w:rPr>
              <w:t xml:space="preserve">home </w:t>
            </w:r>
            <w:proofErr w:type="spellStart"/>
            <w:r>
              <w:rPr>
                <w:lang w:val="es-MX"/>
              </w:rPr>
              <w:t>directory</w:t>
            </w:r>
            <w:proofErr w:type="spellEnd"/>
          </w:p>
        </w:tc>
      </w:tr>
    </w:tbl>
    <w:p w14:paraId="35D810B2" w14:textId="77777777" w:rsidR="007A3FCF" w:rsidRDefault="007A3FCF" w:rsidP="00EE4FA6">
      <w:pPr>
        <w:rPr>
          <w:lang w:val="en-US"/>
        </w:rPr>
      </w:pPr>
    </w:p>
    <w:p w14:paraId="11FC7738" w14:textId="1DE38804" w:rsidR="007A3FCF" w:rsidRDefault="007A3FCF" w:rsidP="007A3FCF">
      <w:pPr>
        <w:pStyle w:val="Heading2"/>
        <w:rPr>
          <w:lang w:val="en-US"/>
        </w:rPr>
      </w:pPr>
      <w:r>
        <w:rPr>
          <w:lang w:val="en-US"/>
        </w:rPr>
        <w:t>Manual</w:t>
      </w:r>
    </w:p>
    <w:p w14:paraId="1D549F65" w14:textId="3D055E39" w:rsidR="00EE4FA6" w:rsidRPr="00D153B9" w:rsidRDefault="00D153B9" w:rsidP="00EE4FA6">
      <w:pPr>
        <w:rPr>
          <w:lang w:val="en-US"/>
        </w:rPr>
      </w:pPr>
      <w:r w:rsidRPr="00D153B9">
        <w:rPr>
          <w:lang w:val="en-US"/>
        </w:rPr>
        <w:t xml:space="preserve">Source </w:t>
      </w:r>
      <w:r>
        <w:rPr>
          <w:lang w:val="en-US"/>
        </w:rPr>
        <w:t xml:space="preserve">Code: </w:t>
      </w:r>
      <w:hyperlink r:id="rId12" w:history="1">
        <w:r w:rsidRPr="00734B11">
          <w:rPr>
            <w:rStyle w:val="Hyperlink"/>
            <w:lang w:val="en-US"/>
          </w:rPr>
          <w:t>https://nodejs.org/dist/v20.14.0/node-v20.14.0.tar.gz</w:t>
        </w:r>
      </w:hyperlink>
    </w:p>
    <w:p w14:paraId="290A841B" w14:textId="78D78449" w:rsidR="00D153B9" w:rsidRDefault="00D153B9" w:rsidP="00EE4FA6">
      <w:pPr>
        <w:rPr>
          <w:lang w:val="en-US"/>
        </w:rPr>
      </w:pPr>
      <w:r w:rsidRPr="00D153B9">
        <w:rPr>
          <w:lang w:val="en-US"/>
        </w:rPr>
        <w:t>Pr</w:t>
      </w:r>
      <w:r>
        <w:rPr>
          <w:lang w:val="en-US"/>
        </w:rPr>
        <w:t xml:space="preserve">ebuilt Binary: </w:t>
      </w:r>
      <w:hyperlink r:id="rId13" w:history="1">
        <w:r w:rsidRPr="00734B11">
          <w:rPr>
            <w:rStyle w:val="Hyperlink"/>
            <w:lang w:val="en-US"/>
          </w:rPr>
          <w:t>https://nodejs.org/dist/v20.14.0/node-v20.14.0-linux-x64.tar.xz</w:t>
        </w:r>
      </w:hyperlink>
    </w:p>
    <w:p w14:paraId="606BF201" w14:textId="77777777" w:rsidR="007A3FCF" w:rsidRPr="007A3FCF" w:rsidRDefault="007A3FCF" w:rsidP="007A3FCF">
      <w:pPr>
        <w:rPr>
          <w:b/>
          <w:bCs/>
          <w:lang w:val="en-US"/>
        </w:rPr>
      </w:pPr>
      <w:r w:rsidRPr="007A3FCF">
        <w:rPr>
          <w:b/>
          <w:bCs/>
          <w:lang w:val="en-US"/>
        </w:rPr>
        <w:t>Manual installation</w:t>
      </w:r>
    </w:p>
    <w:p w14:paraId="2830075A" w14:textId="77777777" w:rsidR="007A3FCF" w:rsidRPr="007A3FCF" w:rsidRDefault="007A3FCF" w:rsidP="007A3FCF">
      <w:pPr>
        <w:rPr>
          <w:lang w:val="en-US"/>
        </w:rPr>
      </w:pPr>
      <w:r w:rsidRPr="007A3FCF">
        <w:rPr>
          <w:lang w:val="en-US"/>
        </w:rPr>
        <w:t xml:space="preserve">The approach to follow is to keep it in a way that it is easy to remove and upgrade, the way to do it is to keep all the stuff in one place and add that place to your path, for that One can </w:t>
      </w:r>
      <w:proofErr w:type="gramStart"/>
      <w:r w:rsidRPr="007A3FCF">
        <w:rPr>
          <w:lang w:val="en-US"/>
        </w:rPr>
        <w:t>do</w:t>
      </w:r>
      <w:proofErr w:type="gramEnd"/>
    </w:p>
    <w:p w14:paraId="5596CC41" w14:textId="5FFFA4E4" w:rsidR="007A3FCF" w:rsidRPr="007A3FCF" w:rsidRDefault="007A3FCF" w:rsidP="007A3FCF">
      <w:pPr>
        <w:rPr>
          <w:lang w:val="en-US"/>
        </w:rPr>
      </w:pPr>
      <w:proofErr w:type="spellStart"/>
      <w:r w:rsidRPr="007A3FCF">
        <w:rPr>
          <w:lang w:val="en-US"/>
        </w:rPr>
        <w:t>sudo</w:t>
      </w:r>
      <w:proofErr w:type="spellEnd"/>
      <w:r w:rsidRPr="007A3FCF">
        <w:rPr>
          <w:lang w:val="en-US"/>
        </w:rPr>
        <w:t xml:space="preserve"> tar -</w:t>
      </w:r>
      <w:proofErr w:type="spellStart"/>
      <w:r w:rsidRPr="007A3FCF">
        <w:rPr>
          <w:lang w:val="en-US"/>
        </w:rPr>
        <w:t>xf</w:t>
      </w:r>
      <w:proofErr w:type="spellEnd"/>
      <w:r w:rsidRPr="007A3FCF">
        <w:rPr>
          <w:lang w:val="en-US"/>
        </w:rPr>
        <w:t xml:space="preserve"> node-v20.1</w:t>
      </w:r>
      <w:r>
        <w:rPr>
          <w:lang w:val="en-US"/>
        </w:rPr>
        <w:t>4</w:t>
      </w:r>
      <w:r w:rsidRPr="007A3FCF">
        <w:rPr>
          <w:lang w:val="en-US"/>
        </w:rPr>
        <w:t>.0-linux-x64.tar.xz --directory=/opt/</w:t>
      </w:r>
    </w:p>
    <w:p w14:paraId="1526BB2C" w14:textId="77777777" w:rsidR="007A3FCF" w:rsidRPr="007A3FCF" w:rsidRDefault="007A3FCF" w:rsidP="007A3FCF">
      <w:pPr>
        <w:rPr>
          <w:lang w:val="en-US"/>
        </w:rPr>
      </w:pPr>
      <w:r w:rsidRPr="007A3FCF">
        <w:rPr>
          <w:lang w:val="en-US"/>
        </w:rPr>
        <w:t xml:space="preserve">and add the bin folder to your $PATH variable using the </w:t>
      </w:r>
      <w:proofErr w:type="gramStart"/>
      <w:r w:rsidRPr="007A3FCF">
        <w:rPr>
          <w:lang w:val="en-US"/>
        </w:rPr>
        <w:t>following</w:t>
      </w:r>
      <w:proofErr w:type="gramEnd"/>
    </w:p>
    <w:p w14:paraId="09E74D7F" w14:textId="70508AC1" w:rsidR="007A3FCF" w:rsidRPr="007A3FCF" w:rsidRDefault="007A3FCF" w:rsidP="007A3FCF">
      <w:pPr>
        <w:rPr>
          <w:lang w:val="en-US"/>
        </w:rPr>
      </w:pPr>
      <w:r w:rsidRPr="007A3FCF">
        <w:rPr>
          <w:lang w:val="en-US"/>
        </w:rPr>
        <w:t>echo 'export PATH="/opt/node-v20.1</w:t>
      </w:r>
      <w:r>
        <w:rPr>
          <w:lang w:val="en-US"/>
        </w:rPr>
        <w:t>4</w:t>
      </w:r>
      <w:r w:rsidRPr="007A3FCF">
        <w:rPr>
          <w:lang w:val="en-US"/>
        </w:rPr>
        <w:t>.0-linux-x64/bin</w:t>
      </w:r>
      <w:proofErr w:type="gramStart"/>
      <w:r w:rsidRPr="007A3FCF">
        <w:rPr>
          <w:lang w:val="en-US"/>
        </w:rPr>
        <w:t>/:$</w:t>
      </w:r>
      <w:proofErr w:type="gramEnd"/>
      <w:r w:rsidRPr="007A3FCF">
        <w:rPr>
          <w:lang w:val="en-US"/>
        </w:rPr>
        <w:t>PATH"' &gt;&gt; ~/.</w:t>
      </w:r>
      <w:proofErr w:type="spellStart"/>
      <w:r w:rsidRPr="007A3FCF">
        <w:rPr>
          <w:lang w:val="en-US"/>
        </w:rPr>
        <w:t>bashrc</w:t>
      </w:r>
      <w:proofErr w:type="spellEnd"/>
      <w:r w:rsidRPr="007A3FCF">
        <w:rPr>
          <w:lang w:val="en-US"/>
        </w:rPr>
        <w:t xml:space="preserve"> &amp;&amp; source ~/.</w:t>
      </w:r>
      <w:proofErr w:type="spellStart"/>
      <w:r w:rsidRPr="007A3FCF">
        <w:rPr>
          <w:lang w:val="en-US"/>
        </w:rPr>
        <w:t>bashrc</w:t>
      </w:r>
      <w:proofErr w:type="spellEnd"/>
    </w:p>
    <w:p w14:paraId="0994B1B2" w14:textId="77777777" w:rsidR="007A3FCF" w:rsidRPr="007A3FCF" w:rsidRDefault="007A3FCF" w:rsidP="007A3FCF">
      <w:pPr>
        <w:rPr>
          <w:lang w:val="en-US"/>
        </w:rPr>
      </w:pPr>
      <w:r w:rsidRPr="007A3FCF">
        <w:rPr>
          <w:lang w:val="en-US"/>
        </w:rPr>
        <w:t xml:space="preserve">This is a better approach because you can remove it, and upgrade it easily compared to just dumping all the files in the /bin folder, like many, including my previously written answer </w:t>
      </w:r>
      <w:proofErr w:type="gramStart"/>
      <w:r w:rsidRPr="007A3FCF">
        <w:rPr>
          <w:lang w:val="en-US"/>
        </w:rPr>
        <w:t>( deleted</w:t>
      </w:r>
      <w:proofErr w:type="gramEnd"/>
      <w:r w:rsidRPr="007A3FCF">
        <w:rPr>
          <w:lang w:val="en-US"/>
        </w:rPr>
        <w:t xml:space="preserve"> now ), are telling.</w:t>
      </w:r>
    </w:p>
    <w:p w14:paraId="2871A1C1" w14:textId="77777777" w:rsidR="007A3FCF" w:rsidRPr="007A3FCF" w:rsidRDefault="007A3FCF" w:rsidP="007A3FCF">
      <w:pPr>
        <w:rPr>
          <w:lang w:val="en-US"/>
        </w:rPr>
      </w:pPr>
      <w:r w:rsidRPr="007A3FCF">
        <w:rPr>
          <w:lang w:val="en-US"/>
        </w:rPr>
        <w:t>Now on any given day, you can remove the entire folder from /opt and replace it with the version you want or even you can use multiple versions at the same time.</w:t>
      </w:r>
    </w:p>
    <w:p w14:paraId="36745F71" w14:textId="77777777" w:rsidR="007A3FCF" w:rsidRDefault="007A3FCF" w:rsidP="00EE4FA6">
      <w:pPr>
        <w:rPr>
          <w:lang w:val="en-US"/>
        </w:rPr>
      </w:pPr>
    </w:p>
    <w:p w14:paraId="1F1E5081" w14:textId="2321D110" w:rsidR="00C64EDB" w:rsidRPr="00C64EDB" w:rsidRDefault="00C64EDB" w:rsidP="00D55284">
      <w:pPr>
        <w:pStyle w:val="Heading2"/>
        <w:rPr>
          <w:lang w:val="en-US"/>
        </w:rPr>
      </w:pPr>
      <w:r w:rsidRPr="00C64EDB">
        <w:rPr>
          <w:lang w:val="en-US"/>
        </w:rPr>
        <w:t>Using Ubuntu (Node.js 2</w:t>
      </w:r>
      <w:r>
        <w:rPr>
          <w:lang w:val="en-US"/>
        </w:rPr>
        <w:t>0</w:t>
      </w:r>
      <w:r w:rsidRPr="00C64EDB">
        <w:rPr>
          <w:lang w:val="en-US"/>
        </w:rPr>
        <w:t>)</w:t>
      </w:r>
    </w:p>
    <w:p w14:paraId="69031BEF" w14:textId="77777777" w:rsidR="00C64EDB" w:rsidRPr="00C64EDB" w:rsidRDefault="00C64EDB" w:rsidP="00C64EDB">
      <w:pPr>
        <w:rPr>
          <w:lang w:val="en-US"/>
        </w:rPr>
      </w:pPr>
      <w:r w:rsidRPr="00C64EDB">
        <w:rPr>
          <w:lang w:val="en-US"/>
        </w:rPr>
        <w:t>Before you begin, ensure that curl is installed on your system. If curl is not installed, you can install it using the following command:</w:t>
      </w:r>
    </w:p>
    <w:p w14:paraId="6847DE4D" w14:textId="77777777" w:rsidR="00D55284" w:rsidRDefault="00D55284" w:rsidP="00D55284">
      <w:pPr>
        <w:numPr>
          <w:ilvl w:val="0"/>
          <w:numId w:val="31"/>
        </w:numPr>
        <w:rPr>
          <w:lang w:val="en-US"/>
        </w:rPr>
      </w:pPr>
      <w:r>
        <w:rPr>
          <w:b/>
          <w:bCs/>
          <w:lang w:val="en-US"/>
        </w:rPr>
        <w:t>Download the Node.js setup script:</w:t>
      </w:r>
    </w:p>
    <w:p w14:paraId="28281786" w14:textId="77777777" w:rsidR="00D55284" w:rsidRDefault="00D55284" w:rsidP="00D55284">
      <w:pPr>
        <w:rPr>
          <w:lang w:val="en-US"/>
        </w:rPr>
      </w:pPr>
      <w:r>
        <w:rPr>
          <w:lang w:val="en-US"/>
        </w:rPr>
        <w:t>curl -</w:t>
      </w:r>
      <w:proofErr w:type="spellStart"/>
      <w:r>
        <w:rPr>
          <w:lang w:val="en-US"/>
        </w:rPr>
        <w:t>fsSL</w:t>
      </w:r>
      <w:proofErr w:type="spellEnd"/>
      <w:r>
        <w:rPr>
          <w:lang w:val="en-US"/>
        </w:rPr>
        <w:t xml:space="preserve"> https://deb.nodesource.com/setup_20.x -o </w:t>
      </w:r>
      <w:proofErr w:type="gramStart"/>
      <w:r>
        <w:rPr>
          <w:lang w:val="en-US"/>
        </w:rPr>
        <w:t>nodesource_setup.sh</w:t>
      </w:r>
      <w:proofErr w:type="gramEnd"/>
    </w:p>
    <w:p w14:paraId="251B4A92" w14:textId="77777777" w:rsidR="00D55284" w:rsidRDefault="00D55284" w:rsidP="00D55284">
      <w:pPr>
        <w:numPr>
          <w:ilvl w:val="0"/>
          <w:numId w:val="31"/>
        </w:numPr>
        <w:rPr>
          <w:lang w:val="en-US"/>
        </w:rPr>
      </w:pPr>
      <w:r>
        <w:rPr>
          <w:b/>
          <w:bCs/>
          <w:lang w:val="en-US"/>
        </w:rPr>
        <w:t xml:space="preserve">Run the Node.js setup script with </w:t>
      </w:r>
      <w:proofErr w:type="spellStart"/>
      <w:r>
        <w:rPr>
          <w:b/>
          <w:bCs/>
          <w:lang w:val="en-US"/>
        </w:rPr>
        <w:t>sudo</w:t>
      </w:r>
      <w:proofErr w:type="spellEnd"/>
      <w:r>
        <w:rPr>
          <w:b/>
          <w:bCs/>
          <w:lang w:val="en-US"/>
        </w:rPr>
        <w:t>:</w:t>
      </w:r>
    </w:p>
    <w:p w14:paraId="2308832E" w14:textId="77777777" w:rsidR="00D55284" w:rsidRDefault="00D55284" w:rsidP="00D55284">
      <w:pPr>
        <w:rPr>
          <w:lang w:val="en-US"/>
        </w:rPr>
      </w:pPr>
      <w:proofErr w:type="spellStart"/>
      <w:r>
        <w:rPr>
          <w:lang w:val="en-US"/>
        </w:rPr>
        <w:lastRenderedPageBreak/>
        <w:t>sudo</w:t>
      </w:r>
      <w:proofErr w:type="spellEnd"/>
      <w:r>
        <w:rPr>
          <w:lang w:val="en-US"/>
        </w:rPr>
        <w:t xml:space="preserve"> -E bash nodesource_setup.sh</w:t>
      </w:r>
    </w:p>
    <w:p w14:paraId="189D41C6" w14:textId="77777777" w:rsidR="00D55284" w:rsidRDefault="00D55284" w:rsidP="00D55284">
      <w:pPr>
        <w:numPr>
          <w:ilvl w:val="0"/>
          <w:numId w:val="31"/>
        </w:numPr>
        <w:rPr>
          <w:lang w:val="es-MX"/>
        </w:rPr>
      </w:pPr>
      <w:proofErr w:type="spellStart"/>
      <w:r>
        <w:rPr>
          <w:b/>
          <w:bCs/>
          <w:lang w:val="es-MX"/>
        </w:rPr>
        <w:t>Install</w:t>
      </w:r>
      <w:proofErr w:type="spellEnd"/>
      <w:r>
        <w:rPr>
          <w:b/>
          <w:bCs/>
          <w:lang w:val="es-MX"/>
        </w:rPr>
        <w:t xml:space="preserve"> Node.js:</w:t>
      </w:r>
    </w:p>
    <w:p w14:paraId="63F0F609" w14:textId="77777777" w:rsidR="00D55284" w:rsidRDefault="00D55284" w:rsidP="00D55284">
      <w:pPr>
        <w:rPr>
          <w:lang w:val="en-US"/>
        </w:rPr>
      </w:pPr>
      <w:proofErr w:type="spellStart"/>
      <w:r>
        <w:rPr>
          <w:lang w:val="en-US"/>
        </w:rPr>
        <w:t>sudo</w:t>
      </w:r>
      <w:proofErr w:type="spellEnd"/>
      <w:r>
        <w:rPr>
          <w:lang w:val="en-US"/>
        </w:rPr>
        <w:t xml:space="preserve"> apt-get install -y </w:t>
      </w:r>
      <w:proofErr w:type="spellStart"/>
      <w:proofErr w:type="gramStart"/>
      <w:r>
        <w:rPr>
          <w:lang w:val="en-US"/>
        </w:rPr>
        <w:t>nodejs</w:t>
      </w:r>
      <w:proofErr w:type="spellEnd"/>
      <w:proofErr w:type="gramEnd"/>
    </w:p>
    <w:p w14:paraId="2E1B9E72" w14:textId="77777777" w:rsidR="00D55284" w:rsidRDefault="00D55284" w:rsidP="00D55284">
      <w:pPr>
        <w:numPr>
          <w:ilvl w:val="0"/>
          <w:numId w:val="31"/>
        </w:numPr>
        <w:rPr>
          <w:lang w:val="es-MX"/>
        </w:rPr>
      </w:pPr>
      <w:proofErr w:type="spellStart"/>
      <w:r>
        <w:rPr>
          <w:b/>
          <w:bCs/>
          <w:lang w:val="es-MX"/>
        </w:rPr>
        <w:t>Verify</w:t>
      </w:r>
      <w:proofErr w:type="spellEnd"/>
      <w:r>
        <w:rPr>
          <w:b/>
          <w:bCs/>
          <w:lang w:val="es-MX"/>
        </w:rPr>
        <w:t xml:space="preserve"> </w:t>
      </w:r>
      <w:proofErr w:type="spellStart"/>
      <w:r>
        <w:rPr>
          <w:b/>
          <w:bCs/>
          <w:lang w:val="es-MX"/>
        </w:rPr>
        <w:t>the</w:t>
      </w:r>
      <w:proofErr w:type="spellEnd"/>
      <w:r>
        <w:rPr>
          <w:b/>
          <w:bCs/>
          <w:lang w:val="es-MX"/>
        </w:rPr>
        <w:t xml:space="preserve"> </w:t>
      </w:r>
      <w:proofErr w:type="spellStart"/>
      <w:r>
        <w:rPr>
          <w:b/>
          <w:bCs/>
          <w:lang w:val="es-MX"/>
        </w:rPr>
        <w:t>installation</w:t>
      </w:r>
      <w:proofErr w:type="spellEnd"/>
      <w:r>
        <w:rPr>
          <w:b/>
          <w:bCs/>
          <w:lang w:val="es-MX"/>
        </w:rPr>
        <w:t>:</w:t>
      </w:r>
    </w:p>
    <w:p w14:paraId="749A59D2" w14:textId="77777777" w:rsidR="00D55284" w:rsidRDefault="00D55284" w:rsidP="00D55284">
      <w:pPr>
        <w:rPr>
          <w:lang w:val="es-MX"/>
        </w:rPr>
      </w:pPr>
      <w:proofErr w:type="spellStart"/>
      <w:r>
        <w:rPr>
          <w:lang w:val="es-MX"/>
        </w:rPr>
        <w:t>node</w:t>
      </w:r>
      <w:proofErr w:type="spellEnd"/>
      <w:r>
        <w:rPr>
          <w:lang w:val="es-MX"/>
        </w:rPr>
        <w:t xml:space="preserve"> -v</w:t>
      </w:r>
    </w:p>
    <w:p w14:paraId="39259F7C" w14:textId="77777777" w:rsidR="00D55284" w:rsidRDefault="00D55284" w:rsidP="00D55284">
      <w:pPr>
        <w:rPr>
          <w:lang w:val="en-US"/>
        </w:rPr>
      </w:pPr>
    </w:p>
    <w:p w14:paraId="37538D12" w14:textId="5559C75B" w:rsidR="00C64EDB" w:rsidRDefault="00D55284" w:rsidP="00D55284">
      <w:pPr>
        <w:pStyle w:val="Heading2"/>
        <w:rPr>
          <w:lang w:val="en-US"/>
        </w:rPr>
      </w:pPr>
      <w:r>
        <w:rPr>
          <w:lang w:val="en-US"/>
        </w:rPr>
        <w:t>NVM</w:t>
      </w:r>
    </w:p>
    <w:p w14:paraId="715D288D" w14:textId="77777777" w:rsidR="00D55284" w:rsidRPr="00D55284" w:rsidRDefault="00D55284" w:rsidP="00D55284">
      <w:pPr>
        <w:rPr>
          <w:lang w:val="en-US"/>
        </w:rPr>
      </w:pPr>
      <w:r w:rsidRPr="00D55284">
        <w:rPr>
          <w:lang w:val="en-US"/>
        </w:rPr>
        <w:t xml:space="preserve">Now you'll need to follow these steps </w:t>
      </w:r>
      <w:proofErr w:type="gramStart"/>
      <w:r w:rsidRPr="00D55284">
        <w:rPr>
          <w:lang w:val="en-US"/>
        </w:rPr>
        <w:t>in order to</w:t>
      </w:r>
      <w:proofErr w:type="gramEnd"/>
      <w:r w:rsidRPr="00D55284">
        <w:rPr>
          <w:lang w:val="en-US"/>
        </w:rPr>
        <w:t xml:space="preserve"> ensure that you've installed Node.js successfully on your system.</w:t>
      </w:r>
    </w:p>
    <w:p w14:paraId="1DE99B57" w14:textId="77777777" w:rsidR="00D55284" w:rsidRPr="00D55284" w:rsidRDefault="00D55284" w:rsidP="00D55284">
      <w:pPr>
        <w:rPr>
          <w:b/>
          <w:bCs/>
          <w:lang w:val="en-US"/>
        </w:rPr>
      </w:pPr>
      <w:r w:rsidRPr="00D55284">
        <w:rPr>
          <w:b/>
          <w:bCs/>
          <w:lang w:val="en-US"/>
        </w:rPr>
        <w:t>Install Node Version Manager (NVM)</w:t>
      </w:r>
    </w:p>
    <w:p w14:paraId="25F924A9" w14:textId="77777777" w:rsidR="00D55284" w:rsidRPr="00D55284" w:rsidRDefault="00D55284" w:rsidP="00D55284">
      <w:pPr>
        <w:rPr>
          <w:lang w:val="en-US"/>
        </w:rPr>
      </w:pPr>
      <w:r w:rsidRPr="00D55284">
        <w:rPr>
          <w:lang w:val="en-US"/>
        </w:rPr>
        <w:t>Install the Node Version Manager (NVM) by using the following command:</w:t>
      </w:r>
    </w:p>
    <w:p w14:paraId="620028E1" w14:textId="77777777" w:rsidR="00D55284" w:rsidRPr="00D55284" w:rsidRDefault="00D55284" w:rsidP="00D55284">
      <w:pPr>
        <w:rPr>
          <w:lang w:val="es-MX"/>
        </w:rPr>
      </w:pPr>
      <w:proofErr w:type="spellStart"/>
      <w:r w:rsidRPr="00D55284">
        <w:rPr>
          <w:lang w:val="es-MX"/>
        </w:rPr>
        <w:t>curl</w:t>
      </w:r>
      <w:proofErr w:type="spellEnd"/>
      <w:r w:rsidRPr="00D55284">
        <w:rPr>
          <w:lang w:val="es-MX"/>
        </w:rPr>
        <w:t xml:space="preserve"> -o- https://raw.githubusercontent.com/nvm-sh/nvm/v0.39.0/install.sh | </w:t>
      </w:r>
      <w:proofErr w:type="spellStart"/>
      <w:r w:rsidRPr="00D55284">
        <w:rPr>
          <w:lang w:val="es-MX"/>
        </w:rPr>
        <w:t>bash</w:t>
      </w:r>
      <w:proofErr w:type="spellEnd"/>
    </w:p>
    <w:p w14:paraId="3D0EE104" w14:textId="77777777" w:rsidR="00D55284" w:rsidRPr="00D55284" w:rsidRDefault="00D55284" w:rsidP="00D55284">
      <w:pPr>
        <w:rPr>
          <w:lang w:val="en-US"/>
        </w:rPr>
      </w:pPr>
      <w:r w:rsidRPr="00D55284">
        <w:rPr>
          <w:lang w:val="en-US"/>
        </w:rPr>
        <w:t>When you run this specific command, the curl downloads the NVM installation script from that specific URL. Afterward, bash executes the same script for installing NVM.</w:t>
      </w:r>
    </w:p>
    <w:p w14:paraId="7EDB1F81" w14:textId="77777777" w:rsidR="00D55284" w:rsidRPr="00D55284" w:rsidRDefault="00D55284" w:rsidP="00D55284">
      <w:pPr>
        <w:rPr>
          <w:b/>
          <w:bCs/>
          <w:lang w:val="en-US"/>
        </w:rPr>
      </w:pPr>
      <w:r w:rsidRPr="00D55284">
        <w:rPr>
          <w:b/>
          <w:bCs/>
          <w:lang w:val="en-US"/>
        </w:rPr>
        <w:t>Activate NVM</w:t>
      </w:r>
    </w:p>
    <w:p w14:paraId="37549BE3" w14:textId="77777777" w:rsidR="00D55284" w:rsidRPr="00D55284" w:rsidRDefault="00D55284" w:rsidP="00D55284">
      <w:pPr>
        <w:rPr>
          <w:lang w:val="en-US"/>
        </w:rPr>
      </w:pPr>
      <w:r w:rsidRPr="00D55284">
        <w:rPr>
          <w:lang w:val="en-US"/>
        </w:rPr>
        <w:t>Activate the NVM using the command below:</w:t>
      </w:r>
    </w:p>
    <w:p w14:paraId="43ED2F67" w14:textId="77777777" w:rsidR="00D55284" w:rsidRPr="00D55284" w:rsidRDefault="00D55284" w:rsidP="00D55284">
      <w:pPr>
        <w:rPr>
          <w:lang w:val="en-US"/>
        </w:rPr>
      </w:pPr>
      <w:r w:rsidRPr="00D55284">
        <w:rPr>
          <w:lang w:val="en-US"/>
        </w:rPr>
        <w:t>source ~</w:t>
      </w:r>
      <w:proofErr w:type="gramStart"/>
      <w:r w:rsidRPr="00D55284">
        <w:rPr>
          <w:lang w:val="en-US"/>
        </w:rPr>
        <w:t>/.</w:t>
      </w:r>
      <w:proofErr w:type="spellStart"/>
      <w:r w:rsidRPr="00D55284">
        <w:rPr>
          <w:lang w:val="en-US"/>
        </w:rPr>
        <w:t>bashrc</w:t>
      </w:r>
      <w:proofErr w:type="spellEnd"/>
      <w:proofErr w:type="gramEnd"/>
    </w:p>
    <w:p w14:paraId="328C2BBB" w14:textId="77777777" w:rsidR="00D55284" w:rsidRPr="00D55284" w:rsidRDefault="00D55284" w:rsidP="00D55284">
      <w:pPr>
        <w:rPr>
          <w:b/>
          <w:bCs/>
          <w:lang w:val="en-US"/>
        </w:rPr>
      </w:pPr>
      <w:r w:rsidRPr="00D55284">
        <w:rPr>
          <w:b/>
          <w:bCs/>
          <w:lang w:val="en-US"/>
        </w:rPr>
        <w:t xml:space="preserve">Install the latest LTS version of </w:t>
      </w:r>
      <w:proofErr w:type="gramStart"/>
      <w:r w:rsidRPr="00D55284">
        <w:rPr>
          <w:b/>
          <w:bCs/>
          <w:lang w:val="en-US"/>
        </w:rPr>
        <w:t>Node</w:t>
      </w:r>
      <w:proofErr w:type="gramEnd"/>
    </w:p>
    <w:p w14:paraId="4676624D" w14:textId="77777777" w:rsidR="00D55284" w:rsidRPr="00D55284" w:rsidRDefault="00D55284" w:rsidP="00D55284">
      <w:pPr>
        <w:rPr>
          <w:lang w:val="en-US"/>
        </w:rPr>
      </w:pPr>
      <w:r w:rsidRPr="00D55284">
        <w:rPr>
          <w:lang w:val="en-US"/>
        </w:rPr>
        <w:t>Install the latest Long Term Support version of Node by using the command below:</w:t>
      </w:r>
    </w:p>
    <w:p w14:paraId="46A5F4BF" w14:textId="77777777" w:rsidR="00D55284" w:rsidRPr="00D55284" w:rsidRDefault="00D55284" w:rsidP="00D55284">
      <w:pPr>
        <w:rPr>
          <w:lang w:val="en-US"/>
        </w:rPr>
      </w:pPr>
      <w:proofErr w:type="spellStart"/>
      <w:r w:rsidRPr="00D55284">
        <w:rPr>
          <w:lang w:val="en-US"/>
        </w:rPr>
        <w:t>nvm</w:t>
      </w:r>
      <w:proofErr w:type="spellEnd"/>
      <w:r w:rsidRPr="00D55284">
        <w:rPr>
          <w:lang w:val="en-US"/>
        </w:rPr>
        <w:t xml:space="preserve"> install --</w:t>
      </w:r>
      <w:proofErr w:type="spellStart"/>
      <w:proofErr w:type="gramStart"/>
      <w:r w:rsidRPr="00D55284">
        <w:rPr>
          <w:lang w:val="en-US"/>
        </w:rPr>
        <w:t>lts</w:t>
      </w:r>
      <w:proofErr w:type="spellEnd"/>
      <w:proofErr w:type="gramEnd"/>
    </w:p>
    <w:p w14:paraId="2EA4CCC6" w14:textId="77777777" w:rsidR="00D55284" w:rsidRPr="00D55284" w:rsidRDefault="00D55284" w:rsidP="00D55284">
      <w:pPr>
        <w:rPr>
          <w:b/>
          <w:bCs/>
          <w:lang w:val="en-US"/>
        </w:rPr>
      </w:pPr>
      <w:r w:rsidRPr="00D55284">
        <w:rPr>
          <w:b/>
          <w:bCs/>
          <w:lang w:val="en-US"/>
        </w:rPr>
        <w:t xml:space="preserve">Confirm that Node was </w:t>
      </w:r>
      <w:proofErr w:type="gramStart"/>
      <w:r w:rsidRPr="00D55284">
        <w:rPr>
          <w:b/>
          <w:bCs/>
          <w:lang w:val="en-US"/>
        </w:rPr>
        <w:t>installed</w:t>
      </w:r>
      <w:proofErr w:type="gramEnd"/>
    </w:p>
    <w:p w14:paraId="035087FF" w14:textId="77777777" w:rsidR="00D55284" w:rsidRPr="00D55284" w:rsidRDefault="00D55284" w:rsidP="00D55284">
      <w:pPr>
        <w:rPr>
          <w:lang w:val="en-US"/>
        </w:rPr>
      </w:pPr>
      <w:r w:rsidRPr="00D55284">
        <w:rPr>
          <w:lang w:val="en-US"/>
        </w:rPr>
        <w:t>Use the command below to check whether the default version is the exact version you just installed:</w:t>
      </w:r>
    </w:p>
    <w:p w14:paraId="437E00BA" w14:textId="77777777" w:rsidR="00D55284" w:rsidRPr="00D55284" w:rsidRDefault="00D55284" w:rsidP="00D55284">
      <w:pPr>
        <w:rPr>
          <w:lang w:val="en-US"/>
        </w:rPr>
      </w:pPr>
      <w:r w:rsidRPr="00D55284">
        <w:rPr>
          <w:lang w:val="en-US"/>
        </w:rPr>
        <w:t xml:space="preserve">node -v </w:t>
      </w:r>
      <w:proofErr w:type="spellStart"/>
      <w:r w:rsidRPr="00D55284">
        <w:rPr>
          <w:lang w:val="en-US"/>
        </w:rPr>
        <w:t>npm</w:t>
      </w:r>
      <w:proofErr w:type="spellEnd"/>
      <w:r w:rsidRPr="00D55284">
        <w:rPr>
          <w:lang w:val="en-US"/>
        </w:rPr>
        <w:t xml:space="preserve"> -v</w:t>
      </w:r>
    </w:p>
    <w:p w14:paraId="2750CC36" w14:textId="77777777" w:rsidR="00D55284" w:rsidRPr="00D55284" w:rsidRDefault="00D55284" w:rsidP="00D55284">
      <w:pPr>
        <w:rPr>
          <w:lang w:val="en-US"/>
        </w:rPr>
      </w:pPr>
    </w:p>
    <w:p w14:paraId="39954ECF" w14:textId="4A1A408A" w:rsidR="00C64EDB" w:rsidRPr="00D55284" w:rsidRDefault="00D55284" w:rsidP="00D55284">
      <w:pPr>
        <w:pStyle w:val="Heading2"/>
        <w:rPr>
          <w:lang w:val="en-US"/>
        </w:rPr>
      </w:pPr>
      <w:r>
        <w:rPr>
          <w:lang w:val="en-US"/>
        </w:rPr>
        <w:t>Using Snap Package Manager</w:t>
      </w:r>
    </w:p>
    <w:p w14:paraId="7173BE7E" w14:textId="77777777" w:rsidR="00C64EDB" w:rsidRPr="00C64EDB" w:rsidRDefault="00C64EDB" w:rsidP="00C64EDB">
      <w:pPr>
        <w:rPr>
          <w:lang w:val="en-US"/>
        </w:rPr>
      </w:pPr>
      <w:r w:rsidRPr="00C64EDB">
        <w:rPr>
          <w:b/>
          <w:bCs/>
          <w:lang w:val="en-US"/>
        </w:rPr>
        <w:t>Step 1: Install Node.js</w:t>
      </w:r>
      <w:r w:rsidRPr="00C64EDB">
        <w:rPr>
          <w:lang w:val="en-US"/>
        </w:rPr>
        <w:br/>
        <w:t>You can use Snap package manager to install Node.js on Linux. Replace “16” with the desired major version number (LTS or Current). The “–classic” argument is required for full system access, which Node.js needs in following command.</w:t>
      </w:r>
    </w:p>
    <w:p w14:paraId="005FD1E0" w14:textId="025F92D3" w:rsidR="00C64EDB" w:rsidRDefault="00C64EDB" w:rsidP="00C64EDB">
      <w:pPr>
        <w:rPr>
          <w:lang w:val="en-US"/>
        </w:rPr>
      </w:pPr>
      <w:bookmarkStart w:id="0" w:name="OLE_LINK3"/>
      <w:proofErr w:type="spellStart"/>
      <w:r w:rsidRPr="00C64EDB">
        <w:rPr>
          <w:lang w:val="en-US"/>
        </w:rPr>
        <w:t>sudo</w:t>
      </w:r>
      <w:proofErr w:type="spellEnd"/>
      <w:r w:rsidRPr="00C64EDB">
        <w:rPr>
          <w:lang w:val="en-US"/>
        </w:rPr>
        <w:t xml:space="preserve"> snap install node --classic --channel=</w:t>
      </w:r>
      <w:r>
        <w:rPr>
          <w:lang w:val="en-US"/>
        </w:rPr>
        <w:t>20</w:t>
      </w:r>
    </w:p>
    <w:p w14:paraId="0F795B91" w14:textId="77777777" w:rsidR="00D55284" w:rsidRDefault="00D55284" w:rsidP="00D55284">
      <w:pPr>
        <w:pStyle w:val="Heading2"/>
      </w:pPr>
      <w:r>
        <w:lastRenderedPageBreak/>
        <w:t>RPM</w:t>
      </w:r>
    </w:p>
    <w:p w14:paraId="7A4D8A44" w14:textId="77777777" w:rsidR="007A3FCF" w:rsidRPr="007A3FCF" w:rsidRDefault="007A3FCF" w:rsidP="007A3FCF">
      <w:pPr>
        <w:numPr>
          <w:ilvl w:val="0"/>
          <w:numId w:val="33"/>
        </w:numPr>
        <w:rPr>
          <w:lang w:val="en-US"/>
        </w:rPr>
      </w:pPr>
      <w:r w:rsidRPr="007A3FCF">
        <w:rPr>
          <w:b/>
          <w:bCs/>
          <w:lang w:val="en-US"/>
        </w:rPr>
        <w:t>Download the Node.js setup script:</w:t>
      </w:r>
    </w:p>
    <w:p w14:paraId="0BBE4067" w14:textId="77777777" w:rsidR="007A3FCF" w:rsidRPr="007A3FCF" w:rsidRDefault="007A3FCF" w:rsidP="007A3FCF">
      <w:pPr>
        <w:rPr>
          <w:lang w:val="en-US"/>
        </w:rPr>
      </w:pPr>
      <w:r w:rsidRPr="007A3FCF">
        <w:rPr>
          <w:lang w:val="en-US"/>
        </w:rPr>
        <w:t>curl -</w:t>
      </w:r>
      <w:proofErr w:type="spellStart"/>
      <w:r w:rsidRPr="007A3FCF">
        <w:rPr>
          <w:lang w:val="en-US"/>
        </w:rPr>
        <w:t>fsSL</w:t>
      </w:r>
      <w:proofErr w:type="spellEnd"/>
      <w:r w:rsidRPr="007A3FCF">
        <w:rPr>
          <w:lang w:val="en-US"/>
        </w:rPr>
        <w:t xml:space="preserve"> https://rpm.nodesource.com/setup_20.x -o </w:t>
      </w:r>
      <w:proofErr w:type="gramStart"/>
      <w:r w:rsidRPr="007A3FCF">
        <w:rPr>
          <w:lang w:val="en-US"/>
        </w:rPr>
        <w:t>nodesource_setup.sh</w:t>
      </w:r>
      <w:proofErr w:type="gramEnd"/>
    </w:p>
    <w:p w14:paraId="1CB95FE6" w14:textId="77777777" w:rsidR="007A3FCF" w:rsidRPr="007A3FCF" w:rsidRDefault="007A3FCF" w:rsidP="007A3FCF">
      <w:pPr>
        <w:numPr>
          <w:ilvl w:val="0"/>
          <w:numId w:val="33"/>
        </w:numPr>
        <w:rPr>
          <w:lang w:val="en-US"/>
        </w:rPr>
      </w:pPr>
      <w:r w:rsidRPr="007A3FCF">
        <w:rPr>
          <w:b/>
          <w:bCs/>
          <w:lang w:val="en-US"/>
        </w:rPr>
        <w:t>Run the Node.js setup script as root:</w:t>
      </w:r>
    </w:p>
    <w:p w14:paraId="0EA0C20A" w14:textId="77777777" w:rsidR="007A3FCF" w:rsidRPr="007A3FCF" w:rsidRDefault="007A3FCF" w:rsidP="007A3FCF">
      <w:pPr>
        <w:rPr>
          <w:lang w:val="es-MX"/>
        </w:rPr>
      </w:pPr>
      <w:proofErr w:type="spellStart"/>
      <w:r w:rsidRPr="007A3FCF">
        <w:rPr>
          <w:lang w:val="es-MX"/>
        </w:rPr>
        <w:t>bash</w:t>
      </w:r>
      <w:proofErr w:type="spellEnd"/>
      <w:r w:rsidRPr="007A3FCF">
        <w:rPr>
          <w:lang w:val="es-MX"/>
        </w:rPr>
        <w:t xml:space="preserve"> nodesource_setup.sh</w:t>
      </w:r>
    </w:p>
    <w:p w14:paraId="4840B80C" w14:textId="77777777" w:rsidR="007A3FCF" w:rsidRPr="007A3FCF" w:rsidRDefault="007A3FCF" w:rsidP="007A3FCF">
      <w:pPr>
        <w:numPr>
          <w:ilvl w:val="0"/>
          <w:numId w:val="33"/>
        </w:numPr>
        <w:rPr>
          <w:lang w:val="es-MX"/>
        </w:rPr>
      </w:pPr>
      <w:proofErr w:type="spellStart"/>
      <w:r w:rsidRPr="007A3FCF">
        <w:rPr>
          <w:b/>
          <w:bCs/>
          <w:lang w:val="es-MX"/>
        </w:rPr>
        <w:t>Install</w:t>
      </w:r>
      <w:proofErr w:type="spellEnd"/>
      <w:r w:rsidRPr="007A3FCF">
        <w:rPr>
          <w:b/>
          <w:bCs/>
          <w:lang w:val="es-MX"/>
        </w:rPr>
        <w:t xml:space="preserve"> Node.js:</w:t>
      </w:r>
    </w:p>
    <w:p w14:paraId="75E189F6" w14:textId="77777777" w:rsidR="007A3FCF" w:rsidRPr="007A3FCF" w:rsidRDefault="007A3FCF" w:rsidP="007A3FCF">
      <w:pPr>
        <w:rPr>
          <w:lang w:val="es-MX"/>
        </w:rPr>
      </w:pPr>
      <w:proofErr w:type="spellStart"/>
      <w:r w:rsidRPr="007A3FCF">
        <w:rPr>
          <w:lang w:val="es-MX"/>
        </w:rPr>
        <w:t>yum</w:t>
      </w:r>
      <w:proofErr w:type="spellEnd"/>
      <w:r w:rsidRPr="007A3FCF">
        <w:rPr>
          <w:lang w:val="es-MX"/>
        </w:rPr>
        <w:t xml:space="preserve"> </w:t>
      </w:r>
      <w:proofErr w:type="spellStart"/>
      <w:r w:rsidRPr="007A3FCF">
        <w:rPr>
          <w:lang w:val="es-MX"/>
        </w:rPr>
        <w:t>install</w:t>
      </w:r>
      <w:proofErr w:type="spellEnd"/>
      <w:r w:rsidRPr="007A3FCF">
        <w:rPr>
          <w:lang w:val="es-MX"/>
        </w:rPr>
        <w:t xml:space="preserve"> -y </w:t>
      </w:r>
      <w:proofErr w:type="spellStart"/>
      <w:r w:rsidRPr="007A3FCF">
        <w:rPr>
          <w:lang w:val="es-MX"/>
        </w:rPr>
        <w:t>nodejs</w:t>
      </w:r>
      <w:proofErr w:type="spellEnd"/>
    </w:p>
    <w:p w14:paraId="687687E5" w14:textId="77777777" w:rsidR="007A3FCF" w:rsidRPr="007A3FCF" w:rsidRDefault="007A3FCF" w:rsidP="007A3FCF">
      <w:pPr>
        <w:numPr>
          <w:ilvl w:val="0"/>
          <w:numId w:val="33"/>
        </w:numPr>
        <w:rPr>
          <w:lang w:val="es-MX"/>
        </w:rPr>
      </w:pPr>
      <w:proofErr w:type="spellStart"/>
      <w:r w:rsidRPr="007A3FCF">
        <w:rPr>
          <w:b/>
          <w:bCs/>
          <w:lang w:val="es-MX"/>
        </w:rPr>
        <w:t>Verify</w:t>
      </w:r>
      <w:proofErr w:type="spellEnd"/>
      <w:r w:rsidRPr="007A3FCF">
        <w:rPr>
          <w:b/>
          <w:bCs/>
          <w:lang w:val="es-MX"/>
        </w:rPr>
        <w:t xml:space="preserve"> </w:t>
      </w:r>
      <w:proofErr w:type="spellStart"/>
      <w:r w:rsidRPr="007A3FCF">
        <w:rPr>
          <w:b/>
          <w:bCs/>
          <w:lang w:val="es-MX"/>
        </w:rPr>
        <w:t>the</w:t>
      </w:r>
      <w:proofErr w:type="spellEnd"/>
      <w:r w:rsidRPr="007A3FCF">
        <w:rPr>
          <w:b/>
          <w:bCs/>
          <w:lang w:val="es-MX"/>
        </w:rPr>
        <w:t xml:space="preserve"> </w:t>
      </w:r>
      <w:proofErr w:type="spellStart"/>
      <w:r w:rsidRPr="007A3FCF">
        <w:rPr>
          <w:b/>
          <w:bCs/>
          <w:lang w:val="es-MX"/>
        </w:rPr>
        <w:t>installation</w:t>
      </w:r>
      <w:proofErr w:type="spellEnd"/>
      <w:r w:rsidRPr="007A3FCF">
        <w:rPr>
          <w:b/>
          <w:bCs/>
          <w:lang w:val="es-MX"/>
        </w:rPr>
        <w:t>:</w:t>
      </w:r>
    </w:p>
    <w:p w14:paraId="26483AD4" w14:textId="77777777" w:rsidR="007A3FCF" w:rsidRPr="007A3FCF" w:rsidRDefault="007A3FCF" w:rsidP="007A3FCF">
      <w:pPr>
        <w:rPr>
          <w:lang w:val="es-MX"/>
        </w:rPr>
      </w:pPr>
      <w:proofErr w:type="spellStart"/>
      <w:r w:rsidRPr="007A3FCF">
        <w:rPr>
          <w:lang w:val="es-MX"/>
        </w:rPr>
        <w:t>node</w:t>
      </w:r>
      <w:proofErr w:type="spellEnd"/>
      <w:r w:rsidRPr="007A3FCF">
        <w:rPr>
          <w:lang w:val="es-MX"/>
        </w:rPr>
        <w:t xml:space="preserve"> -v</w:t>
      </w:r>
    </w:p>
    <w:p w14:paraId="13C1C699" w14:textId="77777777" w:rsidR="00D55284" w:rsidRPr="00C64EDB" w:rsidRDefault="00D55284" w:rsidP="00C64EDB">
      <w:pPr>
        <w:rPr>
          <w:lang w:val="en-US"/>
        </w:rPr>
      </w:pPr>
    </w:p>
    <w:bookmarkEnd w:id="0"/>
    <w:p w14:paraId="1CDAB57C" w14:textId="770339A4" w:rsidR="00C64EDB" w:rsidRPr="00C64EDB" w:rsidRDefault="00C64EDB" w:rsidP="00C64EDB">
      <w:pPr>
        <w:rPr>
          <w:lang w:val="en-US"/>
        </w:rPr>
      </w:pPr>
    </w:p>
    <w:p w14:paraId="0BC438BC" w14:textId="77777777" w:rsidR="00C82DE5" w:rsidRPr="00C64EDB" w:rsidRDefault="00C82DE5" w:rsidP="008B7963">
      <w:pPr>
        <w:rPr>
          <w:lang w:val="en-US"/>
        </w:rPr>
      </w:pPr>
    </w:p>
    <w:p w14:paraId="33DE742A" w14:textId="77777777" w:rsidR="00C82DE5" w:rsidRPr="00C64EDB" w:rsidRDefault="00C82DE5" w:rsidP="008B7963">
      <w:pPr>
        <w:rPr>
          <w:lang w:val="en-US"/>
        </w:rPr>
      </w:pPr>
    </w:p>
    <w:p w14:paraId="45B6E4F5" w14:textId="39581849" w:rsidR="00C82DE5" w:rsidRDefault="00C82DE5" w:rsidP="00C82DE5">
      <w:pPr>
        <w:pStyle w:val="Heading1"/>
        <w:rPr>
          <w:lang w:val="es-MX"/>
        </w:rPr>
      </w:pPr>
      <w:r>
        <w:rPr>
          <w:lang w:val="es-MX"/>
        </w:rPr>
        <w:t xml:space="preserve">Ansible </w:t>
      </w:r>
    </w:p>
    <w:p w14:paraId="32A9BEE6" w14:textId="77777777" w:rsidR="00CB0AB8" w:rsidRPr="00CB0AB8" w:rsidRDefault="00CB0AB8" w:rsidP="00CB0AB8">
      <w:pPr>
        <w:rPr>
          <w:lang w:val="en-US"/>
        </w:rPr>
      </w:pPr>
      <w:r w:rsidRPr="00CB0AB8">
        <w:rPr>
          <w:lang w:val="en-US"/>
        </w:rPr>
        <w:t>Ansible is an agentless automation tool that you install on a single host (referred to as the control node).</w:t>
      </w:r>
    </w:p>
    <w:p w14:paraId="350D438A" w14:textId="77777777" w:rsidR="00CB0AB8" w:rsidRPr="00CB0AB8" w:rsidRDefault="00CB0AB8" w:rsidP="00CB0AB8">
      <w:pPr>
        <w:rPr>
          <w:lang w:val="en-US"/>
        </w:rPr>
      </w:pPr>
      <w:r w:rsidRPr="00CB0AB8">
        <w:rPr>
          <w:lang w:val="en-US"/>
        </w:rPr>
        <w:t xml:space="preserve">From the control node, Ansible can manage an entire fleet of machines and other devices (referred to as managed nodes) remotely with SSH, </w:t>
      </w:r>
      <w:proofErr w:type="spellStart"/>
      <w:r w:rsidRPr="00CB0AB8">
        <w:rPr>
          <w:lang w:val="en-US"/>
        </w:rPr>
        <w:t>Powershell</w:t>
      </w:r>
      <w:proofErr w:type="spellEnd"/>
      <w:r w:rsidRPr="00CB0AB8">
        <w:rPr>
          <w:lang w:val="en-US"/>
        </w:rPr>
        <w:t xml:space="preserve"> remoting, and numerous other transports, all from a simple command-line interface with no databases or daemons required.</w:t>
      </w:r>
    </w:p>
    <w:p w14:paraId="4033B534" w14:textId="0B6B9503" w:rsidR="00C82DE5" w:rsidRDefault="00CB0AB8" w:rsidP="00C82DE5">
      <w:pPr>
        <w:rPr>
          <w:lang w:val="en-US"/>
        </w:rPr>
      </w:pPr>
      <w:r w:rsidRPr="00CB0AB8">
        <w:rPr>
          <w:lang w:val="en-US"/>
        </w:rPr>
        <w:t>The </w:t>
      </w:r>
      <w:r w:rsidRPr="00CB0AB8">
        <w:rPr>
          <w:i/>
          <w:iCs/>
          <w:lang w:val="en-US"/>
        </w:rPr>
        <w:t>managed</w:t>
      </w:r>
      <w:r w:rsidRPr="00CB0AB8">
        <w:rPr>
          <w:lang w:val="en-US"/>
        </w:rPr>
        <w:t xml:space="preserve"> node (the machine that Ansible is managing) does not require Ansible to be </w:t>
      </w:r>
      <w:proofErr w:type="gramStart"/>
      <w:r w:rsidRPr="00CB0AB8">
        <w:rPr>
          <w:lang w:val="en-US"/>
        </w:rPr>
        <w:t>installed, but</w:t>
      </w:r>
      <w:proofErr w:type="gramEnd"/>
      <w:r w:rsidRPr="00CB0AB8">
        <w:rPr>
          <w:lang w:val="en-US"/>
        </w:rPr>
        <w:t xml:space="preserve"> requires Python to run Ansible-generated Python code. The managed node also needs a user account that can connect through SSH to the node with an interactive POSIX shell.</w:t>
      </w:r>
    </w:p>
    <w:p w14:paraId="6BBC60A1" w14:textId="77777777" w:rsidR="00CB0AB8" w:rsidRPr="00CB0AB8" w:rsidRDefault="00CB0AB8" w:rsidP="00CB0AB8">
      <w:pPr>
        <w:rPr>
          <w:lang w:val="en-US"/>
        </w:rPr>
      </w:pPr>
      <w:r w:rsidRPr="00CB0AB8">
        <w:rPr>
          <w:lang w:val="en-US"/>
        </w:rPr>
        <w:t>Ansible’s community packages are distributed in two ways:</w:t>
      </w:r>
    </w:p>
    <w:p w14:paraId="34D3EF15" w14:textId="77777777" w:rsidR="00CB0AB8" w:rsidRPr="00CB0AB8" w:rsidRDefault="00CB0AB8" w:rsidP="00CB0AB8">
      <w:pPr>
        <w:numPr>
          <w:ilvl w:val="0"/>
          <w:numId w:val="28"/>
        </w:numPr>
        <w:rPr>
          <w:lang w:val="en-US"/>
        </w:rPr>
      </w:pPr>
      <w:r w:rsidRPr="00CB0AB8">
        <w:rPr>
          <w:lang w:val="en-US"/>
        </w:rPr>
        <w:t>ansible-core: a minimalist language and runtime package containing a set of </w:t>
      </w:r>
      <w:proofErr w:type="spellStart"/>
      <w:r w:rsidRPr="00CB0AB8">
        <w:rPr>
          <w:lang w:val="es-MX"/>
        </w:rPr>
        <w:fldChar w:fldCharType="begin"/>
      </w:r>
      <w:r w:rsidRPr="00CB0AB8">
        <w:rPr>
          <w:lang w:val="en-US"/>
        </w:rPr>
        <w:instrText>HYPERLINK "https://docs.ansible.com/ansible/latest/collections/ansible/builtin/index.html" \l "plugins-in-ansible-builtin"</w:instrText>
      </w:r>
      <w:r w:rsidRPr="00CB0AB8">
        <w:rPr>
          <w:lang w:val="es-MX"/>
        </w:rPr>
      </w:r>
      <w:r w:rsidRPr="00CB0AB8">
        <w:rPr>
          <w:lang w:val="es-MX"/>
        </w:rPr>
        <w:fldChar w:fldCharType="separate"/>
      </w:r>
      <w:r w:rsidRPr="00CB0AB8">
        <w:rPr>
          <w:rStyle w:val="Hyperlink"/>
          <w:lang w:val="en-US"/>
        </w:rPr>
        <w:t>Ansible.Builtin</w:t>
      </w:r>
      <w:proofErr w:type="spellEnd"/>
      <w:r w:rsidRPr="00CB0AB8">
        <w:rPr>
          <w:lang w:val="en-US"/>
        </w:rPr>
        <w:fldChar w:fldCharType="end"/>
      </w:r>
      <w:r w:rsidRPr="00CB0AB8">
        <w:rPr>
          <w:lang w:val="en-US"/>
        </w:rPr>
        <w:t>.</w:t>
      </w:r>
    </w:p>
    <w:p w14:paraId="4187D65D" w14:textId="77777777" w:rsidR="00CB0AB8" w:rsidRPr="00CB0AB8" w:rsidRDefault="00CB0AB8" w:rsidP="00CB0AB8">
      <w:pPr>
        <w:numPr>
          <w:ilvl w:val="0"/>
          <w:numId w:val="28"/>
        </w:numPr>
        <w:rPr>
          <w:lang w:val="en-US"/>
        </w:rPr>
      </w:pPr>
      <w:r w:rsidRPr="00CB0AB8">
        <w:rPr>
          <w:lang w:val="en-US"/>
        </w:rPr>
        <w:t>ansible: a much larger “batteries included” package, which adds a community-curated selection of </w:t>
      </w:r>
      <w:hyperlink r:id="rId14" w:anchor="collections" w:history="1">
        <w:r w:rsidRPr="00CB0AB8">
          <w:rPr>
            <w:rStyle w:val="Hyperlink"/>
            <w:lang w:val="en-US"/>
          </w:rPr>
          <w:t>Ansible Collections</w:t>
        </w:r>
      </w:hyperlink>
      <w:r w:rsidRPr="00CB0AB8">
        <w:rPr>
          <w:lang w:val="en-US"/>
        </w:rPr>
        <w:t> for automating a wide variety of devices.</w:t>
      </w:r>
    </w:p>
    <w:p w14:paraId="1337908B" w14:textId="77777777" w:rsidR="00CB0AB8" w:rsidRPr="00CB0AB8" w:rsidRDefault="00CB0AB8" w:rsidP="00CB0AB8">
      <w:pPr>
        <w:rPr>
          <w:lang w:val="en-US"/>
        </w:rPr>
      </w:pPr>
      <w:r w:rsidRPr="00CB0AB8">
        <w:rPr>
          <w:lang w:val="en-US"/>
        </w:rPr>
        <w:t>Choose the package that fits your needs. The following instructions use ansible as a package name, but you can substitute ansible-core if you prefer to start with the minimal package and separately install only the Ansible Collections you require.</w:t>
      </w:r>
    </w:p>
    <w:p w14:paraId="55B0E768" w14:textId="77777777" w:rsidR="00CB0AB8" w:rsidRPr="00CB0AB8" w:rsidRDefault="00CB0AB8" w:rsidP="00CB0AB8">
      <w:pPr>
        <w:rPr>
          <w:lang w:val="en-US"/>
        </w:rPr>
      </w:pPr>
      <w:r w:rsidRPr="00CB0AB8">
        <w:rPr>
          <w:lang w:val="en-US"/>
        </w:rPr>
        <w:t>The ansible or ansible-core packages may be available in your operating systems package manager, and you are free to install these packages with your preferred method. For more information, see the </w:t>
      </w:r>
      <w:hyperlink r:id="rId15" w:anchor="installing-distros" w:history="1">
        <w:r w:rsidRPr="00CB0AB8">
          <w:rPr>
            <w:rStyle w:val="Hyperlink"/>
            <w:lang w:val="en-US"/>
          </w:rPr>
          <w:t>Installing Ansible on specific operating systems</w:t>
        </w:r>
      </w:hyperlink>
      <w:r w:rsidRPr="00CB0AB8">
        <w:rPr>
          <w:lang w:val="en-US"/>
        </w:rPr>
        <w:t> guide. These installation instructions only cover the officially supported means of installing the python packages with pip.</w:t>
      </w:r>
    </w:p>
    <w:p w14:paraId="7EAA627C" w14:textId="77777777" w:rsidR="00CB0AB8" w:rsidRPr="00CB0AB8" w:rsidRDefault="00CB0AB8" w:rsidP="00CB0AB8">
      <w:pPr>
        <w:rPr>
          <w:lang w:val="en-US"/>
        </w:rPr>
      </w:pPr>
      <w:r w:rsidRPr="00CB0AB8">
        <w:rPr>
          <w:lang w:val="en-US"/>
        </w:rPr>
        <w:lastRenderedPageBreak/>
        <w:t>See the </w:t>
      </w:r>
      <w:hyperlink r:id="rId16" w:anchor="ansible-changelogs" w:history="1">
        <w:r w:rsidRPr="00CB0AB8">
          <w:rPr>
            <w:rStyle w:val="Hyperlink"/>
            <w:lang w:val="en-US"/>
          </w:rPr>
          <w:t>Ansible package release status table</w:t>
        </w:r>
      </w:hyperlink>
      <w:r w:rsidRPr="00CB0AB8">
        <w:rPr>
          <w:lang w:val="en-US"/>
        </w:rPr>
        <w:t> for the ansible-core version included in the package.</w:t>
      </w:r>
    </w:p>
    <w:p w14:paraId="7F447E3C" w14:textId="77777777" w:rsidR="00CB0AB8" w:rsidRPr="00CB0AB8" w:rsidRDefault="00CB0AB8" w:rsidP="00CB0AB8">
      <w:pPr>
        <w:rPr>
          <w:lang w:val="en-US"/>
        </w:rPr>
      </w:pPr>
      <w:r w:rsidRPr="00CB0AB8">
        <w:rPr>
          <w:lang w:val="en-US"/>
        </w:rPr>
        <w:t>On some systems, it may not be possible to install Ansible with pip, due to decisions made by the operating system developers. In such cases, </w:t>
      </w:r>
      <w:proofErr w:type="spellStart"/>
      <w:r w:rsidRPr="00CB0AB8">
        <w:rPr>
          <w:lang w:val="en-US"/>
        </w:rPr>
        <w:t>pipx</w:t>
      </w:r>
      <w:proofErr w:type="spellEnd"/>
      <w:r w:rsidRPr="00CB0AB8">
        <w:rPr>
          <w:lang w:val="en-US"/>
        </w:rPr>
        <w:t> is a widely available alternative.</w:t>
      </w:r>
    </w:p>
    <w:p w14:paraId="01ABBA43" w14:textId="77777777" w:rsidR="00CB0AB8" w:rsidRPr="00CB0AB8" w:rsidRDefault="00CB0AB8" w:rsidP="00CB0AB8">
      <w:pPr>
        <w:rPr>
          <w:lang w:val="en-US"/>
        </w:rPr>
      </w:pPr>
      <w:r w:rsidRPr="00CB0AB8">
        <w:rPr>
          <w:lang w:val="en-US"/>
        </w:rPr>
        <w:t>These instructions will not go over the steps to install </w:t>
      </w:r>
      <w:proofErr w:type="spellStart"/>
      <w:r w:rsidRPr="00CB0AB8">
        <w:rPr>
          <w:lang w:val="en-US"/>
        </w:rPr>
        <w:t>pipx</w:t>
      </w:r>
      <w:proofErr w:type="spellEnd"/>
      <w:r w:rsidRPr="00CB0AB8">
        <w:rPr>
          <w:lang w:val="en-US"/>
        </w:rPr>
        <w:t>; if those instructions are needed, please continue to the </w:t>
      </w:r>
      <w:proofErr w:type="spellStart"/>
      <w:r w:rsidRPr="00CB0AB8">
        <w:rPr>
          <w:lang w:val="es-MX"/>
        </w:rPr>
        <w:fldChar w:fldCharType="begin"/>
      </w:r>
      <w:r w:rsidRPr="00CB0AB8">
        <w:rPr>
          <w:lang w:val="en-US"/>
        </w:rPr>
        <w:instrText>HYPERLINK "https://pypa.github.io/pipx/installation/"</w:instrText>
      </w:r>
      <w:r w:rsidRPr="00CB0AB8">
        <w:rPr>
          <w:lang w:val="es-MX"/>
        </w:rPr>
      </w:r>
      <w:r w:rsidRPr="00CB0AB8">
        <w:rPr>
          <w:lang w:val="es-MX"/>
        </w:rPr>
        <w:fldChar w:fldCharType="separate"/>
      </w:r>
      <w:r w:rsidRPr="00CB0AB8">
        <w:rPr>
          <w:rStyle w:val="Hyperlink"/>
          <w:lang w:val="en-US"/>
        </w:rPr>
        <w:t>pipx</w:t>
      </w:r>
      <w:proofErr w:type="spellEnd"/>
      <w:r w:rsidRPr="00CB0AB8">
        <w:rPr>
          <w:rStyle w:val="Hyperlink"/>
          <w:lang w:val="en-US"/>
        </w:rPr>
        <w:t xml:space="preserve"> installation instructions</w:t>
      </w:r>
      <w:r w:rsidRPr="00CB0AB8">
        <w:rPr>
          <w:lang w:val="en-US"/>
        </w:rPr>
        <w:fldChar w:fldCharType="end"/>
      </w:r>
      <w:r w:rsidRPr="00CB0AB8">
        <w:rPr>
          <w:lang w:val="en-US"/>
        </w:rPr>
        <w:t> for more information.</w:t>
      </w:r>
    </w:p>
    <w:p w14:paraId="3415568F" w14:textId="4213390A" w:rsidR="00CB0AB8" w:rsidRPr="00CB0AB8" w:rsidRDefault="00CB0AB8" w:rsidP="00CB0AB8">
      <w:pPr>
        <w:rPr>
          <w:b/>
          <w:bCs/>
          <w:lang w:val="en-US"/>
        </w:rPr>
      </w:pPr>
      <w:hyperlink r:id="rId17" w:anchor="id12" w:history="1">
        <w:r w:rsidRPr="00CB0AB8">
          <w:rPr>
            <w:rStyle w:val="Hyperlink"/>
            <w:b/>
            <w:bCs/>
            <w:lang w:val="en-US"/>
          </w:rPr>
          <w:t>Installing Ansible</w:t>
        </w:r>
      </w:hyperlink>
      <w:hyperlink r:id="rId18" w:anchor="pipx-install" w:tooltip="Link to this heading" w:history="1"/>
    </w:p>
    <w:p w14:paraId="31A68AF6" w14:textId="77777777" w:rsidR="00CB0AB8" w:rsidRPr="00CB0AB8" w:rsidRDefault="00CB0AB8" w:rsidP="00CB0AB8">
      <w:pPr>
        <w:rPr>
          <w:lang w:val="en-US"/>
        </w:rPr>
      </w:pPr>
      <w:r w:rsidRPr="00CB0AB8">
        <w:rPr>
          <w:lang w:val="en-US"/>
        </w:rPr>
        <w:t>Use </w:t>
      </w:r>
      <w:proofErr w:type="spellStart"/>
      <w:r w:rsidRPr="00CB0AB8">
        <w:rPr>
          <w:lang w:val="en-US"/>
        </w:rPr>
        <w:t>pipx</w:t>
      </w:r>
      <w:proofErr w:type="spellEnd"/>
      <w:r w:rsidRPr="00CB0AB8">
        <w:rPr>
          <w:lang w:val="en-US"/>
        </w:rPr>
        <w:t> in your environment to install the full Ansible package:</w:t>
      </w:r>
    </w:p>
    <w:p w14:paraId="5D2DD622"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install --include-deps </w:t>
      </w:r>
      <w:proofErr w:type="gramStart"/>
      <w:r w:rsidRPr="00CB0AB8">
        <w:rPr>
          <w:lang w:val="en-US"/>
        </w:rPr>
        <w:t>ansible</w:t>
      </w:r>
      <w:proofErr w:type="gramEnd"/>
    </w:p>
    <w:p w14:paraId="427CBD3A" w14:textId="77777777" w:rsidR="00CB0AB8" w:rsidRPr="00CB0AB8" w:rsidRDefault="00CB0AB8" w:rsidP="00CB0AB8">
      <w:pPr>
        <w:rPr>
          <w:lang w:val="en-US"/>
        </w:rPr>
      </w:pPr>
      <w:r w:rsidRPr="00CB0AB8">
        <w:rPr>
          <w:lang w:val="en-US"/>
        </w:rPr>
        <w:t>You can install the minimal ansible-core package:</w:t>
      </w:r>
    </w:p>
    <w:p w14:paraId="467442F8"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install ansible-</w:t>
      </w:r>
      <w:proofErr w:type="gramStart"/>
      <w:r w:rsidRPr="00CB0AB8">
        <w:rPr>
          <w:lang w:val="en-US"/>
        </w:rPr>
        <w:t>core</w:t>
      </w:r>
      <w:proofErr w:type="gramEnd"/>
    </w:p>
    <w:p w14:paraId="753A0952" w14:textId="77777777" w:rsidR="00CB0AB8" w:rsidRPr="00CB0AB8" w:rsidRDefault="00CB0AB8" w:rsidP="00CB0AB8">
      <w:pPr>
        <w:rPr>
          <w:lang w:val="en-US"/>
        </w:rPr>
      </w:pPr>
      <w:r w:rsidRPr="00CB0AB8">
        <w:rPr>
          <w:lang w:val="en-US"/>
        </w:rPr>
        <w:t>Alternately, you can install a specific version of ansible-core:</w:t>
      </w:r>
    </w:p>
    <w:p w14:paraId="4E8477D7"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install ansible-core</w:t>
      </w:r>
      <w:r w:rsidRPr="00CB0AB8">
        <w:rPr>
          <w:b/>
          <w:bCs/>
          <w:lang w:val="en-US"/>
        </w:rPr>
        <w:t>==</w:t>
      </w:r>
      <w:r w:rsidRPr="00CB0AB8">
        <w:rPr>
          <w:lang w:val="en-US"/>
        </w:rPr>
        <w:t>2.12.3</w:t>
      </w:r>
    </w:p>
    <w:p w14:paraId="4AF6400E" w14:textId="768016F0" w:rsidR="00CB0AB8" w:rsidRPr="00CB0AB8" w:rsidRDefault="00CB0AB8" w:rsidP="00CB0AB8">
      <w:pPr>
        <w:rPr>
          <w:b/>
          <w:bCs/>
          <w:lang w:val="en-US"/>
        </w:rPr>
      </w:pPr>
      <w:hyperlink r:id="rId19" w:anchor="id13" w:history="1">
        <w:r w:rsidRPr="00CB0AB8">
          <w:rPr>
            <w:rStyle w:val="Hyperlink"/>
            <w:b/>
            <w:bCs/>
            <w:lang w:val="en-US"/>
          </w:rPr>
          <w:t>Upgrading Ansible</w:t>
        </w:r>
      </w:hyperlink>
      <w:hyperlink r:id="rId20" w:anchor="upgrading-ansible" w:tooltip="Link to this heading" w:history="1"/>
    </w:p>
    <w:p w14:paraId="640447D4" w14:textId="77777777" w:rsidR="00CB0AB8" w:rsidRPr="00CB0AB8" w:rsidRDefault="00CB0AB8" w:rsidP="00CB0AB8">
      <w:pPr>
        <w:rPr>
          <w:lang w:val="en-US"/>
        </w:rPr>
      </w:pPr>
      <w:r w:rsidRPr="00CB0AB8">
        <w:rPr>
          <w:lang w:val="en-US"/>
        </w:rPr>
        <w:t>To upgrade an existing Ansible installation to the latest released version:</w:t>
      </w:r>
    </w:p>
    <w:p w14:paraId="13447BB1"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upgrade --include-injected </w:t>
      </w:r>
      <w:proofErr w:type="gramStart"/>
      <w:r w:rsidRPr="00CB0AB8">
        <w:rPr>
          <w:lang w:val="en-US"/>
        </w:rPr>
        <w:t>ansible</w:t>
      </w:r>
      <w:proofErr w:type="gramEnd"/>
    </w:p>
    <w:p w14:paraId="4549E973" w14:textId="2AFCDB04" w:rsidR="00CB0AB8" w:rsidRPr="00CB0AB8" w:rsidRDefault="00CB0AB8" w:rsidP="00CB0AB8">
      <w:pPr>
        <w:rPr>
          <w:b/>
          <w:bCs/>
          <w:lang w:val="en-US"/>
        </w:rPr>
      </w:pPr>
      <w:hyperlink r:id="rId21" w:anchor="id14" w:history="1">
        <w:r w:rsidRPr="00CB0AB8">
          <w:rPr>
            <w:rStyle w:val="Hyperlink"/>
            <w:b/>
            <w:bCs/>
            <w:lang w:val="en-US"/>
          </w:rPr>
          <w:t>Installing Extra Python Dependencies</w:t>
        </w:r>
      </w:hyperlink>
      <w:hyperlink r:id="rId22" w:anchor="installing-extra-python-dependencies" w:tooltip="Link to this heading" w:history="1"/>
    </w:p>
    <w:p w14:paraId="3F8DCACD" w14:textId="77777777" w:rsidR="00CB0AB8" w:rsidRPr="00CB0AB8" w:rsidRDefault="00CB0AB8" w:rsidP="00CB0AB8">
      <w:pPr>
        <w:rPr>
          <w:lang w:val="en-US"/>
        </w:rPr>
      </w:pPr>
      <w:r w:rsidRPr="00CB0AB8">
        <w:rPr>
          <w:lang w:val="en-US"/>
        </w:rPr>
        <w:t>To install additional python dependencies that may be needed, with the example of installing the </w:t>
      </w:r>
      <w:proofErr w:type="spellStart"/>
      <w:r w:rsidRPr="00CB0AB8">
        <w:rPr>
          <w:lang w:val="en-US"/>
        </w:rPr>
        <w:t>argcomplete</w:t>
      </w:r>
      <w:proofErr w:type="spellEnd"/>
      <w:r w:rsidRPr="00CB0AB8">
        <w:rPr>
          <w:lang w:val="en-US"/>
        </w:rPr>
        <w:t> python package as described below:</w:t>
      </w:r>
    </w:p>
    <w:p w14:paraId="3DA9F523"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inject ansible </w:t>
      </w:r>
      <w:proofErr w:type="spellStart"/>
      <w:proofErr w:type="gramStart"/>
      <w:r w:rsidRPr="00CB0AB8">
        <w:rPr>
          <w:lang w:val="en-US"/>
        </w:rPr>
        <w:t>argcomplete</w:t>
      </w:r>
      <w:proofErr w:type="spellEnd"/>
      <w:proofErr w:type="gramEnd"/>
    </w:p>
    <w:p w14:paraId="3C2E1150" w14:textId="77777777" w:rsidR="00CB0AB8" w:rsidRPr="00CB0AB8" w:rsidRDefault="00CB0AB8" w:rsidP="00CB0AB8">
      <w:pPr>
        <w:rPr>
          <w:lang w:val="en-US"/>
        </w:rPr>
      </w:pPr>
      <w:r w:rsidRPr="00CB0AB8">
        <w:rPr>
          <w:lang w:val="en-US"/>
        </w:rPr>
        <w:t>Include the --include-apps option to make apps in the additional python dependency available on your PATH. This allows you to execute commands for those apps from the shell.</w:t>
      </w:r>
    </w:p>
    <w:p w14:paraId="4E5AFC7C" w14:textId="77777777" w:rsidR="00CB0AB8" w:rsidRPr="00CB0AB8" w:rsidRDefault="00CB0AB8" w:rsidP="00CB0AB8">
      <w:pPr>
        <w:rPr>
          <w:lang w:val="en-US"/>
        </w:rPr>
      </w:pPr>
      <w:r w:rsidRPr="00CB0AB8">
        <w:rPr>
          <w:b/>
          <w:bCs/>
          <w:lang w:val="en-US"/>
        </w:rPr>
        <w:t xml:space="preserve">$ </w:t>
      </w:r>
      <w:proofErr w:type="spellStart"/>
      <w:r w:rsidRPr="00CB0AB8">
        <w:rPr>
          <w:lang w:val="en-US"/>
        </w:rPr>
        <w:t>pipx</w:t>
      </w:r>
      <w:proofErr w:type="spellEnd"/>
      <w:r w:rsidRPr="00CB0AB8">
        <w:rPr>
          <w:lang w:val="en-US"/>
        </w:rPr>
        <w:t xml:space="preserve"> inject --include-apps ansible </w:t>
      </w:r>
      <w:proofErr w:type="spellStart"/>
      <w:proofErr w:type="gramStart"/>
      <w:r w:rsidRPr="00CB0AB8">
        <w:rPr>
          <w:lang w:val="en-US"/>
        </w:rPr>
        <w:t>argcomplete</w:t>
      </w:r>
      <w:proofErr w:type="spellEnd"/>
      <w:proofErr w:type="gramEnd"/>
    </w:p>
    <w:p w14:paraId="416E445C" w14:textId="416AFC99" w:rsidR="00CB0AB8" w:rsidRPr="00CB0AB8" w:rsidRDefault="00CB0AB8" w:rsidP="00CB0AB8">
      <w:pPr>
        <w:rPr>
          <w:b/>
          <w:bCs/>
          <w:lang w:val="en-US"/>
        </w:rPr>
      </w:pPr>
      <w:hyperlink r:id="rId23" w:anchor="id16" w:history="1">
        <w:r w:rsidRPr="00CB0AB8">
          <w:rPr>
            <w:rStyle w:val="Hyperlink"/>
            <w:b/>
            <w:bCs/>
            <w:lang w:val="en-US"/>
          </w:rPr>
          <w:t>Locating Python</w:t>
        </w:r>
      </w:hyperlink>
      <w:hyperlink r:id="rId24" w:anchor="locating-python" w:tooltip="Link to this heading" w:history="1"/>
    </w:p>
    <w:p w14:paraId="3E4150BE" w14:textId="77777777" w:rsidR="00CB0AB8" w:rsidRPr="00CB0AB8" w:rsidRDefault="00CB0AB8" w:rsidP="00CB0AB8">
      <w:pPr>
        <w:rPr>
          <w:lang w:val="en-US"/>
        </w:rPr>
      </w:pPr>
      <w:r w:rsidRPr="00CB0AB8">
        <w:rPr>
          <w:lang w:val="en-US"/>
        </w:rPr>
        <w:t>Locate and remember the path to the Python interpreter you wish to use to run Ansible. The following instructions refer to this Python as python3. For example, if you have determined that you want the Python at /</w:t>
      </w:r>
      <w:proofErr w:type="spellStart"/>
      <w:r w:rsidRPr="00CB0AB8">
        <w:rPr>
          <w:lang w:val="en-US"/>
        </w:rPr>
        <w:t>usr</w:t>
      </w:r>
      <w:proofErr w:type="spellEnd"/>
      <w:r w:rsidRPr="00CB0AB8">
        <w:rPr>
          <w:lang w:val="en-US"/>
        </w:rPr>
        <w:t>/bin/python3.9 to be the one that you will install Ansible under, specify that instead of python3.</w:t>
      </w:r>
    </w:p>
    <w:p w14:paraId="6AC36243" w14:textId="406952BF" w:rsidR="00CB0AB8" w:rsidRPr="00CB0AB8" w:rsidRDefault="00CB0AB8" w:rsidP="00CB0AB8">
      <w:pPr>
        <w:rPr>
          <w:b/>
          <w:bCs/>
          <w:lang w:val="en-US"/>
        </w:rPr>
      </w:pPr>
      <w:hyperlink r:id="rId25" w:anchor="id17" w:history="1">
        <w:r w:rsidRPr="00CB0AB8">
          <w:rPr>
            <w:rStyle w:val="Hyperlink"/>
            <w:b/>
            <w:bCs/>
            <w:lang w:val="en-US"/>
          </w:rPr>
          <w:t>Ensuring pip is available</w:t>
        </w:r>
      </w:hyperlink>
      <w:hyperlink r:id="rId26" w:anchor="ensuring-pip-is-available" w:tooltip="Link to this heading" w:history="1"/>
    </w:p>
    <w:p w14:paraId="649D8AFD" w14:textId="77777777" w:rsidR="00CB0AB8" w:rsidRPr="00CB0AB8" w:rsidRDefault="00CB0AB8" w:rsidP="00CB0AB8">
      <w:pPr>
        <w:rPr>
          <w:lang w:val="en-US"/>
        </w:rPr>
      </w:pPr>
      <w:r w:rsidRPr="00CB0AB8">
        <w:rPr>
          <w:lang w:val="en-US"/>
        </w:rPr>
        <w:t>To verify whether pip is already installed for your preferred Python:</w:t>
      </w:r>
    </w:p>
    <w:p w14:paraId="0AEA0646" w14:textId="77777777" w:rsidR="00CB0AB8" w:rsidRPr="00CB0AB8" w:rsidRDefault="00CB0AB8" w:rsidP="00CB0AB8">
      <w:pPr>
        <w:rPr>
          <w:lang w:val="en-US"/>
        </w:rPr>
      </w:pPr>
      <w:r w:rsidRPr="00CB0AB8">
        <w:rPr>
          <w:b/>
          <w:bCs/>
          <w:lang w:val="en-US"/>
        </w:rPr>
        <w:t xml:space="preserve">$ </w:t>
      </w:r>
      <w:r w:rsidRPr="00CB0AB8">
        <w:rPr>
          <w:lang w:val="en-US"/>
        </w:rPr>
        <w:t>python3 -m pip -V</w:t>
      </w:r>
    </w:p>
    <w:p w14:paraId="4EFF504B" w14:textId="77777777" w:rsidR="00CB0AB8" w:rsidRPr="00CB0AB8" w:rsidRDefault="00CB0AB8" w:rsidP="00CB0AB8">
      <w:pPr>
        <w:rPr>
          <w:lang w:val="en-US"/>
        </w:rPr>
      </w:pPr>
      <w:r w:rsidRPr="00CB0AB8">
        <w:rPr>
          <w:lang w:val="en-US"/>
        </w:rPr>
        <w:t>If all is well, you should see something like the following:</w:t>
      </w:r>
    </w:p>
    <w:p w14:paraId="33B8352C" w14:textId="77777777" w:rsidR="00CB0AB8" w:rsidRPr="00CB0AB8" w:rsidRDefault="00CB0AB8" w:rsidP="00CB0AB8">
      <w:pPr>
        <w:rPr>
          <w:lang w:val="en-US"/>
        </w:rPr>
      </w:pPr>
      <w:r w:rsidRPr="00CB0AB8">
        <w:rPr>
          <w:b/>
          <w:bCs/>
          <w:lang w:val="en-US"/>
        </w:rPr>
        <w:t xml:space="preserve">$ </w:t>
      </w:r>
      <w:r w:rsidRPr="00CB0AB8">
        <w:rPr>
          <w:lang w:val="en-US"/>
        </w:rPr>
        <w:t>python3 -m pip -V</w:t>
      </w:r>
    </w:p>
    <w:p w14:paraId="3CDCB05A" w14:textId="77777777" w:rsidR="00CB0AB8" w:rsidRPr="00CB0AB8" w:rsidRDefault="00CB0AB8" w:rsidP="00CB0AB8">
      <w:pPr>
        <w:rPr>
          <w:lang w:val="en-US"/>
        </w:rPr>
      </w:pPr>
      <w:r w:rsidRPr="00CB0AB8">
        <w:rPr>
          <w:lang w:val="en-US"/>
        </w:rPr>
        <w:lastRenderedPageBreak/>
        <w:t>pip 21.0.1 from /</w:t>
      </w:r>
      <w:proofErr w:type="spellStart"/>
      <w:r w:rsidRPr="00CB0AB8">
        <w:rPr>
          <w:lang w:val="en-US"/>
        </w:rPr>
        <w:t>usr</w:t>
      </w:r>
      <w:proofErr w:type="spellEnd"/>
      <w:r w:rsidRPr="00CB0AB8">
        <w:rPr>
          <w:lang w:val="en-US"/>
        </w:rPr>
        <w:t>/lib/python3.9/site-packages/pip (python 3.9)</w:t>
      </w:r>
    </w:p>
    <w:p w14:paraId="79663E97" w14:textId="77777777" w:rsidR="00CB0AB8" w:rsidRPr="00CB0AB8" w:rsidRDefault="00CB0AB8" w:rsidP="00CB0AB8">
      <w:pPr>
        <w:rPr>
          <w:lang w:val="en-US"/>
        </w:rPr>
      </w:pPr>
      <w:r w:rsidRPr="00CB0AB8">
        <w:rPr>
          <w:lang w:val="en-US"/>
        </w:rPr>
        <w:t>If so, pip is available, and you can move on to the </w:t>
      </w:r>
      <w:hyperlink r:id="rId27" w:anchor="pip-install" w:history="1">
        <w:r w:rsidRPr="00CB0AB8">
          <w:rPr>
            <w:rStyle w:val="Hyperlink"/>
            <w:lang w:val="en-US"/>
          </w:rPr>
          <w:t>next step</w:t>
        </w:r>
      </w:hyperlink>
      <w:r w:rsidRPr="00CB0AB8">
        <w:rPr>
          <w:lang w:val="en-US"/>
        </w:rPr>
        <w:t>.</w:t>
      </w:r>
    </w:p>
    <w:p w14:paraId="627C1526" w14:textId="77777777" w:rsidR="00CB0AB8" w:rsidRPr="00CB0AB8" w:rsidRDefault="00CB0AB8" w:rsidP="00CB0AB8">
      <w:pPr>
        <w:rPr>
          <w:lang w:val="en-US"/>
        </w:rPr>
      </w:pPr>
      <w:r w:rsidRPr="00CB0AB8">
        <w:rPr>
          <w:lang w:val="en-US"/>
        </w:rPr>
        <w:t>If you see an error like No module named pip, you will need to install pip under your chosen Python interpreter before proceeding. This may mean installing an additional OS package (for example, python3-pip), or installing the latest pip directly from the Python Packaging Authority by running the following:</w:t>
      </w:r>
    </w:p>
    <w:p w14:paraId="4D443B08" w14:textId="77777777" w:rsidR="00CB0AB8" w:rsidRPr="00CB0AB8" w:rsidRDefault="00CB0AB8" w:rsidP="00CB0AB8">
      <w:pPr>
        <w:rPr>
          <w:lang w:val="en-US"/>
        </w:rPr>
      </w:pPr>
      <w:r w:rsidRPr="00CB0AB8">
        <w:rPr>
          <w:b/>
          <w:bCs/>
          <w:lang w:val="en-US"/>
        </w:rPr>
        <w:t xml:space="preserve">$ </w:t>
      </w:r>
      <w:r w:rsidRPr="00CB0AB8">
        <w:rPr>
          <w:lang w:val="en-US"/>
        </w:rPr>
        <w:t>curl https://bootstrap.pypa.io/get-pip.py -o get-pip.py</w:t>
      </w:r>
    </w:p>
    <w:p w14:paraId="4D996EC8" w14:textId="77777777" w:rsidR="00CB0AB8" w:rsidRPr="00CB0AB8" w:rsidRDefault="00CB0AB8" w:rsidP="00CB0AB8">
      <w:pPr>
        <w:rPr>
          <w:lang w:val="en-US"/>
        </w:rPr>
      </w:pPr>
      <w:r w:rsidRPr="00CB0AB8">
        <w:rPr>
          <w:b/>
          <w:bCs/>
          <w:lang w:val="en-US"/>
        </w:rPr>
        <w:t xml:space="preserve">$ </w:t>
      </w:r>
      <w:r w:rsidRPr="00CB0AB8">
        <w:rPr>
          <w:lang w:val="en-US"/>
        </w:rPr>
        <w:t>python3 get-pip.py --user</w:t>
      </w:r>
    </w:p>
    <w:p w14:paraId="123BD66F" w14:textId="77777777" w:rsidR="00CB0AB8" w:rsidRPr="00CB0AB8" w:rsidRDefault="00CB0AB8" w:rsidP="00CB0AB8">
      <w:pPr>
        <w:rPr>
          <w:lang w:val="en-US"/>
        </w:rPr>
      </w:pPr>
      <w:r w:rsidRPr="00CB0AB8">
        <w:rPr>
          <w:lang w:val="en-US"/>
        </w:rPr>
        <w:t>You may need to perform some additional configuration before you are able to run Ansible. See the Python documentation on </w:t>
      </w:r>
      <w:hyperlink r:id="rId28" w:anchor="installing-to-the-user-site" w:history="1">
        <w:r w:rsidRPr="00CB0AB8">
          <w:rPr>
            <w:rStyle w:val="Hyperlink"/>
            <w:lang w:val="en-US"/>
          </w:rPr>
          <w:t>installing to the user site</w:t>
        </w:r>
      </w:hyperlink>
      <w:r w:rsidRPr="00CB0AB8">
        <w:rPr>
          <w:lang w:val="en-US"/>
        </w:rPr>
        <w:t> for more information.</w:t>
      </w:r>
    </w:p>
    <w:p w14:paraId="1C9E29C2" w14:textId="23984912" w:rsidR="00CB0AB8" w:rsidRPr="00CB0AB8" w:rsidRDefault="00CB0AB8" w:rsidP="00CB0AB8">
      <w:pPr>
        <w:rPr>
          <w:b/>
          <w:bCs/>
          <w:lang w:val="en-US"/>
        </w:rPr>
      </w:pPr>
      <w:hyperlink r:id="rId29" w:anchor="id18" w:history="1">
        <w:r w:rsidRPr="00CB0AB8">
          <w:rPr>
            <w:rStyle w:val="Hyperlink"/>
            <w:b/>
            <w:bCs/>
            <w:lang w:val="en-US"/>
          </w:rPr>
          <w:t>Installing Ansible</w:t>
        </w:r>
      </w:hyperlink>
      <w:hyperlink r:id="rId30" w:anchor="pip-install" w:tooltip="Link to this heading" w:history="1"/>
    </w:p>
    <w:p w14:paraId="7AB4AB40" w14:textId="77777777" w:rsidR="00CB0AB8" w:rsidRPr="00CB0AB8" w:rsidRDefault="00CB0AB8" w:rsidP="00CB0AB8">
      <w:pPr>
        <w:rPr>
          <w:lang w:val="en-US"/>
        </w:rPr>
      </w:pPr>
      <w:r w:rsidRPr="00CB0AB8">
        <w:rPr>
          <w:lang w:val="en-US"/>
        </w:rPr>
        <w:t>Use pip in your selected Python environment to install the full Ansible package for the current user:</w:t>
      </w:r>
    </w:p>
    <w:p w14:paraId="001AA3CD" w14:textId="77777777" w:rsidR="00CB0AB8" w:rsidRPr="00CB0AB8" w:rsidRDefault="00CB0AB8" w:rsidP="00CB0AB8">
      <w:pPr>
        <w:rPr>
          <w:lang w:val="en-US"/>
        </w:rPr>
      </w:pPr>
      <w:r w:rsidRPr="00CB0AB8">
        <w:rPr>
          <w:b/>
          <w:bCs/>
          <w:lang w:val="en-US"/>
        </w:rPr>
        <w:t xml:space="preserve">$ </w:t>
      </w:r>
      <w:r w:rsidRPr="00CB0AB8">
        <w:rPr>
          <w:lang w:val="en-US"/>
        </w:rPr>
        <w:t xml:space="preserve">python3 -m pip install --user </w:t>
      </w:r>
      <w:proofErr w:type="gramStart"/>
      <w:r w:rsidRPr="00CB0AB8">
        <w:rPr>
          <w:lang w:val="en-US"/>
        </w:rPr>
        <w:t>ansible</w:t>
      </w:r>
      <w:proofErr w:type="gramEnd"/>
    </w:p>
    <w:p w14:paraId="190A922B" w14:textId="77777777" w:rsidR="00CB0AB8" w:rsidRPr="00CB0AB8" w:rsidRDefault="00CB0AB8" w:rsidP="00CB0AB8">
      <w:pPr>
        <w:rPr>
          <w:lang w:val="en-US"/>
        </w:rPr>
      </w:pPr>
      <w:r w:rsidRPr="00CB0AB8">
        <w:rPr>
          <w:lang w:val="en-US"/>
        </w:rPr>
        <w:t>You can install the minimal ansible-core package for the current user:</w:t>
      </w:r>
    </w:p>
    <w:p w14:paraId="459632EB" w14:textId="77777777" w:rsidR="00CB0AB8" w:rsidRPr="00CB0AB8" w:rsidRDefault="00CB0AB8" w:rsidP="00CB0AB8">
      <w:pPr>
        <w:rPr>
          <w:lang w:val="en-US"/>
        </w:rPr>
      </w:pPr>
      <w:r w:rsidRPr="00CB0AB8">
        <w:rPr>
          <w:b/>
          <w:bCs/>
          <w:lang w:val="en-US"/>
        </w:rPr>
        <w:t xml:space="preserve">$ </w:t>
      </w:r>
      <w:r w:rsidRPr="00CB0AB8">
        <w:rPr>
          <w:lang w:val="en-US"/>
        </w:rPr>
        <w:t>python3 -m pip install --user ansible-</w:t>
      </w:r>
      <w:proofErr w:type="gramStart"/>
      <w:r w:rsidRPr="00CB0AB8">
        <w:rPr>
          <w:lang w:val="en-US"/>
        </w:rPr>
        <w:t>core</w:t>
      </w:r>
      <w:proofErr w:type="gramEnd"/>
    </w:p>
    <w:p w14:paraId="2E2C4B87" w14:textId="77777777" w:rsidR="00CB0AB8" w:rsidRPr="00CB0AB8" w:rsidRDefault="00CB0AB8" w:rsidP="00CB0AB8">
      <w:pPr>
        <w:rPr>
          <w:lang w:val="en-US"/>
        </w:rPr>
      </w:pPr>
      <w:r w:rsidRPr="00CB0AB8">
        <w:rPr>
          <w:lang w:val="en-US"/>
        </w:rPr>
        <w:t>Alternately, you can install a specific version of ansible-core:</w:t>
      </w:r>
    </w:p>
    <w:p w14:paraId="745A4425" w14:textId="77777777" w:rsidR="00CB0AB8" w:rsidRPr="00CB0AB8" w:rsidRDefault="00CB0AB8" w:rsidP="00CB0AB8">
      <w:pPr>
        <w:rPr>
          <w:lang w:val="en-US"/>
        </w:rPr>
      </w:pPr>
      <w:r w:rsidRPr="00CB0AB8">
        <w:rPr>
          <w:b/>
          <w:bCs/>
          <w:lang w:val="en-US"/>
        </w:rPr>
        <w:t xml:space="preserve">$ </w:t>
      </w:r>
      <w:r w:rsidRPr="00CB0AB8">
        <w:rPr>
          <w:lang w:val="en-US"/>
        </w:rPr>
        <w:t>python3 -m pip install --user ansible-core</w:t>
      </w:r>
      <w:r w:rsidRPr="00CB0AB8">
        <w:rPr>
          <w:b/>
          <w:bCs/>
          <w:lang w:val="en-US"/>
        </w:rPr>
        <w:t>==</w:t>
      </w:r>
      <w:r w:rsidRPr="00CB0AB8">
        <w:rPr>
          <w:lang w:val="en-US"/>
        </w:rPr>
        <w:t>2.12.3</w:t>
      </w:r>
    </w:p>
    <w:p w14:paraId="33376234" w14:textId="77777777" w:rsidR="00843205" w:rsidRPr="00843205" w:rsidRDefault="00843205" w:rsidP="00843205">
      <w:pPr>
        <w:rPr>
          <w:lang w:val="en-US"/>
        </w:rPr>
      </w:pPr>
      <w:r w:rsidRPr="00843205">
        <w:rPr>
          <w:lang w:val="en-US"/>
        </w:rPr>
        <w:t>You can install the devel branch of ansible-core directly from GitHub with pip:</w:t>
      </w:r>
    </w:p>
    <w:p w14:paraId="6EBF2434" w14:textId="77777777" w:rsidR="00843205" w:rsidRPr="00843205" w:rsidRDefault="00843205" w:rsidP="00843205">
      <w:pPr>
        <w:rPr>
          <w:lang w:val="en-US"/>
        </w:rPr>
      </w:pPr>
      <w:r w:rsidRPr="00843205">
        <w:rPr>
          <w:b/>
          <w:bCs/>
          <w:lang w:val="en-US"/>
        </w:rPr>
        <w:t xml:space="preserve">$ </w:t>
      </w:r>
      <w:r w:rsidRPr="00843205">
        <w:rPr>
          <w:lang w:val="en-US"/>
        </w:rPr>
        <w:t xml:space="preserve">python3 -m pip install --user </w:t>
      </w:r>
      <w:proofErr w:type="gramStart"/>
      <w:r w:rsidRPr="00843205">
        <w:rPr>
          <w:lang w:val="en-US"/>
        </w:rPr>
        <w:t>https://github.com/ansible/ansible/archive/devel.tar.gz</w:t>
      </w:r>
      <w:proofErr w:type="gramEnd"/>
    </w:p>
    <w:p w14:paraId="35DCCB63" w14:textId="77777777" w:rsidR="00843205" w:rsidRPr="00843205" w:rsidRDefault="00843205" w:rsidP="00843205">
      <w:pPr>
        <w:rPr>
          <w:lang w:val="en-US"/>
        </w:rPr>
      </w:pPr>
      <w:r w:rsidRPr="00843205">
        <w:rPr>
          <w:lang w:val="en-US"/>
        </w:rPr>
        <w:t>You can replace devel in the URL mentioned above, with any other branch or tag on GitHub to install older versions of Ansible, tagged alpha or beta versions, and release candidates.</w:t>
      </w:r>
    </w:p>
    <w:p w14:paraId="72736F67" w14:textId="24380FA8" w:rsidR="00843205" w:rsidRPr="00843205" w:rsidRDefault="00843205" w:rsidP="00843205">
      <w:pPr>
        <w:rPr>
          <w:b/>
          <w:bCs/>
          <w:lang w:val="en-US"/>
        </w:rPr>
      </w:pPr>
      <w:hyperlink r:id="rId31" w:anchor="id23" w:history="1">
        <w:r w:rsidRPr="00843205">
          <w:rPr>
            <w:rStyle w:val="Hyperlink"/>
            <w:b/>
            <w:bCs/>
            <w:lang w:val="en-US"/>
          </w:rPr>
          <w:t>Running the devel branch from a clone</w:t>
        </w:r>
      </w:hyperlink>
      <w:hyperlink r:id="rId32" w:anchor="running-the-devel-branch-from-a-clone" w:tooltip="Link to this heading" w:history="1"/>
    </w:p>
    <w:p w14:paraId="5185A579" w14:textId="77777777" w:rsidR="00843205" w:rsidRPr="00843205" w:rsidRDefault="00843205" w:rsidP="00843205">
      <w:pPr>
        <w:rPr>
          <w:lang w:val="es-MX"/>
        </w:rPr>
      </w:pPr>
      <w:proofErr w:type="gramStart"/>
      <w:r w:rsidRPr="00843205">
        <w:rPr>
          <w:lang w:val="en-US"/>
        </w:rPr>
        <w:t>ansible-core</w:t>
      </w:r>
      <w:proofErr w:type="gramEnd"/>
      <w:r w:rsidRPr="00843205">
        <w:rPr>
          <w:lang w:val="en-US"/>
        </w:rPr>
        <w:t xml:space="preserve"> is easy to run from source. You do not need root permissions to use it and there is no software to </w:t>
      </w:r>
      <w:proofErr w:type="gramStart"/>
      <w:r w:rsidRPr="00843205">
        <w:rPr>
          <w:lang w:val="en-US"/>
        </w:rPr>
        <w:t>actually install</w:t>
      </w:r>
      <w:proofErr w:type="gramEnd"/>
      <w:r w:rsidRPr="00843205">
        <w:rPr>
          <w:lang w:val="en-US"/>
        </w:rPr>
        <w:t xml:space="preserve">. </w:t>
      </w:r>
      <w:r w:rsidRPr="00843205">
        <w:rPr>
          <w:lang w:val="es-MX"/>
        </w:rPr>
        <w:t xml:space="preserve">No </w:t>
      </w:r>
      <w:proofErr w:type="spellStart"/>
      <w:r w:rsidRPr="00843205">
        <w:rPr>
          <w:lang w:val="es-MX"/>
        </w:rPr>
        <w:t>daemons</w:t>
      </w:r>
      <w:proofErr w:type="spellEnd"/>
      <w:r w:rsidRPr="00843205">
        <w:rPr>
          <w:lang w:val="es-MX"/>
        </w:rPr>
        <w:t xml:space="preserve"> </w:t>
      </w:r>
      <w:proofErr w:type="spellStart"/>
      <w:r w:rsidRPr="00843205">
        <w:rPr>
          <w:lang w:val="es-MX"/>
        </w:rPr>
        <w:t>or</w:t>
      </w:r>
      <w:proofErr w:type="spellEnd"/>
      <w:r w:rsidRPr="00843205">
        <w:rPr>
          <w:lang w:val="es-MX"/>
        </w:rPr>
        <w:t xml:space="preserve"> </w:t>
      </w:r>
      <w:proofErr w:type="spellStart"/>
      <w:r w:rsidRPr="00843205">
        <w:rPr>
          <w:lang w:val="es-MX"/>
        </w:rPr>
        <w:t>database</w:t>
      </w:r>
      <w:proofErr w:type="spellEnd"/>
      <w:r w:rsidRPr="00843205">
        <w:rPr>
          <w:lang w:val="es-MX"/>
        </w:rPr>
        <w:t xml:space="preserve"> </w:t>
      </w:r>
      <w:proofErr w:type="spellStart"/>
      <w:r w:rsidRPr="00843205">
        <w:rPr>
          <w:lang w:val="es-MX"/>
        </w:rPr>
        <w:t>setup</w:t>
      </w:r>
      <w:proofErr w:type="spellEnd"/>
      <w:r w:rsidRPr="00843205">
        <w:rPr>
          <w:lang w:val="es-MX"/>
        </w:rPr>
        <w:t xml:space="preserve"> are </w:t>
      </w:r>
      <w:proofErr w:type="spellStart"/>
      <w:r w:rsidRPr="00843205">
        <w:rPr>
          <w:lang w:val="es-MX"/>
        </w:rPr>
        <w:t>required</w:t>
      </w:r>
      <w:proofErr w:type="spellEnd"/>
      <w:r w:rsidRPr="00843205">
        <w:rPr>
          <w:lang w:val="es-MX"/>
        </w:rPr>
        <w:t>.</w:t>
      </w:r>
    </w:p>
    <w:p w14:paraId="0F29F1E5" w14:textId="77777777" w:rsidR="00843205" w:rsidRPr="00843205" w:rsidRDefault="00843205" w:rsidP="00843205">
      <w:pPr>
        <w:numPr>
          <w:ilvl w:val="0"/>
          <w:numId w:val="29"/>
        </w:numPr>
        <w:rPr>
          <w:lang w:val="es-MX"/>
        </w:rPr>
      </w:pPr>
      <w:r w:rsidRPr="00843205">
        <w:rPr>
          <w:lang w:val="es-MX"/>
        </w:rPr>
        <w:t xml:space="preserve">Clone </w:t>
      </w:r>
      <w:proofErr w:type="spellStart"/>
      <w:r w:rsidRPr="00843205">
        <w:rPr>
          <w:lang w:val="es-MX"/>
        </w:rPr>
        <w:t>the</w:t>
      </w:r>
      <w:proofErr w:type="spellEnd"/>
      <w:r w:rsidRPr="00843205">
        <w:rPr>
          <w:lang w:val="es-MX"/>
        </w:rPr>
        <w:t> ansible-</w:t>
      </w:r>
      <w:proofErr w:type="spellStart"/>
      <w:r w:rsidRPr="00843205">
        <w:rPr>
          <w:lang w:val="es-MX"/>
        </w:rPr>
        <w:t>core</w:t>
      </w:r>
      <w:proofErr w:type="spellEnd"/>
      <w:r w:rsidRPr="00843205">
        <w:rPr>
          <w:lang w:val="es-MX"/>
        </w:rPr>
        <w:t> </w:t>
      </w:r>
      <w:proofErr w:type="spellStart"/>
      <w:r w:rsidRPr="00843205">
        <w:rPr>
          <w:lang w:val="es-MX"/>
        </w:rPr>
        <w:t>repository</w:t>
      </w:r>
      <w:proofErr w:type="spellEnd"/>
    </w:p>
    <w:p w14:paraId="573196FC" w14:textId="77777777" w:rsidR="00843205" w:rsidRPr="00843205" w:rsidRDefault="00843205" w:rsidP="00843205">
      <w:pPr>
        <w:numPr>
          <w:ilvl w:val="0"/>
          <w:numId w:val="29"/>
        </w:numPr>
        <w:rPr>
          <w:lang w:val="en-US"/>
        </w:rPr>
      </w:pPr>
      <w:r w:rsidRPr="00843205">
        <w:rPr>
          <w:b/>
          <w:bCs/>
          <w:lang w:val="en-US"/>
        </w:rPr>
        <w:t xml:space="preserve">$ </w:t>
      </w:r>
      <w:r w:rsidRPr="00843205">
        <w:rPr>
          <w:lang w:val="en-US"/>
        </w:rPr>
        <w:t>git clone https://github.com/ansible/ansible.git</w:t>
      </w:r>
    </w:p>
    <w:p w14:paraId="247A359D" w14:textId="77777777" w:rsidR="00843205" w:rsidRPr="00843205" w:rsidRDefault="00843205" w:rsidP="00843205">
      <w:pPr>
        <w:numPr>
          <w:ilvl w:val="0"/>
          <w:numId w:val="29"/>
        </w:numPr>
        <w:rPr>
          <w:lang w:val="es-MX"/>
        </w:rPr>
      </w:pPr>
      <w:r w:rsidRPr="00843205">
        <w:rPr>
          <w:b/>
          <w:bCs/>
          <w:lang w:val="es-MX"/>
        </w:rPr>
        <w:t xml:space="preserve">$ </w:t>
      </w:r>
      <w:proofErr w:type="gramStart"/>
      <w:r w:rsidRPr="00843205">
        <w:rPr>
          <w:lang w:val="es-MX"/>
        </w:rPr>
        <w:t>cd .</w:t>
      </w:r>
      <w:proofErr w:type="gramEnd"/>
      <w:r w:rsidRPr="00843205">
        <w:rPr>
          <w:lang w:val="es-MX"/>
        </w:rPr>
        <w:t>/ansible</w:t>
      </w:r>
    </w:p>
    <w:p w14:paraId="7F67895E" w14:textId="77777777" w:rsidR="00843205" w:rsidRPr="00843205" w:rsidRDefault="00843205" w:rsidP="00843205">
      <w:pPr>
        <w:numPr>
          <w:ilvl w:val="0"/>
          <w:numId w:val="29"/>
        </w:numPr>
        <w:rPr>
          <w:lang w:val="es-MX"/>
        </w:rPr>
      </w:pPr>
      <w:proofErr w:type="spellStart"/>
      <w:r w:rsidRPr="00843205">
        <w:rPr>
          <w:lang w:val="es-MX"/>
        </w:rPr>
        <w:t>Setup</w:t>
      </w:r>
      <w:proofErr w:type="spellEnd"/>
      <w:r w:rsidRPr="00843205">
        <w:rPr>
          <w:lang w:val="es-MX"/>
        </w:rPr>
        <w:t xml:space="preserve"> </w:t>
      </w:r>
      <w:proofErr w:type="spellStart"/>
      <w:r w:rsidRPr="00843205">
        <w:rPr>
          <w:lang w:val="es-MX"/>
        </w:rPr>
        <w:t>the</w:t>
      </w:r>
      <w:proofErr w:type="spellEnd"/>
      <w:r w:rsidRPr="00843205">
        <w:rPr>
          <w:lang w:val="es-MX"/>
        </w:rPr>
        <w:t xml:space="preserve"> Ansible </w:t>
      </w:r>
      <w:proofErr w:type="spellStart"/>
      <w:r w:rsidRPr="00843205">
        <w:rPr>
          <w:lang w:val="es-MX"/>
        </w:rPr>
        <w:t>environment</w:t>
      </w:r>
      <w:proofErr w:type="spellEnd"/>
    </w:p>
    <w:p w14:paraId="420DEA56" w14:textId="77777777" w:rsidR="00843205" w:rsidRPr="00843205" w:rsidRDefault="00843205" w:rsidP="00843205">
      <w:pPr>
        <w:numPr>
          <w:ilvl w:val="1"/>
          <w:numId w:val="29"/>
        </w:numPr>
        <w:rPr>
          <w:lang w:val="es-MX"/>
        </w:rPr>
      </w:pPr>
      <w:proofErr w:type="spellStart"/>
      <w:r w:rsidRPr="00843205">
        <w:rPr>
          <w:lang w:val="es-MX"/>
        </w:rPr>
        <w:t>Using</w:t>
      </w:r>
      <w:proofErr w:type="spellEnd"/>
      <w:r w:rsidRPr="00843205">
        <w:rPr>
          <w:lang w:val="es-MX"/>
        </w:rPr>
        <w:t xml:space="preserve"> </w:t>
      </w:r>
      <w:proofErr w:type="spellStart"/>
      <w:r w:rsidRPr="00843205">
        <w:rPr>
          <w:lang w:val="es-MX"/>
        </w:rPr>
        <w:t>Bash</w:t>
      </w:r>
      <w:proofErr w:type="spellEnd"/>
    </w:p>
    <w:p w14:paraId="2AE3C394" w14:textId="77777777" w:rsidR="00843205" w:rsidRPr="00843205" w:rsidRDefault="00843205" w:rsidP="00843205">
      <w:pPr>
        <w:numPr>
          <w:ilvl w:val="1"/>
          <w:numId w:val="29"/>
        </w:numPr>
        <w:rPr>
          <w:lang w:val="es-MX"/>
        </w:rPr>
      </w:pPr>
      <w:r w:rsidRPr="00843205">
        <w:rPr>
          <w:b/>
          <w:bCs/>
          <w:lang w:val="es-MX"/>
        </w:rPr>
        <w:t xml:space="preserve">$ </w:t>
      </w:r>
      <w:proofErr w:type="spellStart"/>
      <w:proofErr w:type="gramStart"/>
      <w:r w:rsidRPr="00843205">
        <w:rPr>
          <w:lang w:val="es-MX"/>
        </w:rPr>
        <w:t>source</w:t>
      </w:r>
      <w:proofErr w:type="spellEnd"/>
      <w:r w:rsidRPr="00843205">
        <w:rPr>
          <w:lang w:val="es-MX"/>
        </w:rPr>
        <w:t xml:space="preserve"> .</w:t>
      </w:r>
      <w:proofErr w:type="gramEnd"/>
      <w:r w:rsidRPr="00843205">
        <w:rPr>
          <w:lang w:val="es-MX"/>
        </w:rPr>
        <w:t>/hacking/</w:t>
      </w:r>
      <w:proofErr w:type="spellStart"/>
      <w:r w:rsidRPr="00843205">
        <w:rPr>
          <w:lang w:val="es-MX"/>
        </w:rPr>
        <w:t>env-setup</w:t>
      </w:r>
      <w:proofErr w:type="spellEnd"/>
    </w:p>
    <w:p w14:paraId="7ED2D28A" w14:textId="77777777" w:rsidR="00843205" w:rsidRPr="00843205" w:rsidRDefault="00843205" w:rsidP="00843205">
      <w:pPr>
        <w:numPr>
          <w:ilvl w:val="1"/>
          <w:numId w:val="29"/>
        </w:numPr>
        <w:rPr>
          <w:lang w:val="es-MX"/>
        </w:rPr>
      </w:pPr>
      <w:proofErr w:type="spellStart"/>
      <w:r w:rsidRPr="00843205">
        <w:rPr>
          <w:lang w:val="es-MX"/>
        </w:rPr>
        <w:t>Using</w:t>
      </w:r>
      <w:proofErr w:type="spellEnd"/>
      <w:r w:rsidRPr="00843205">
        <w:rPr>
          <w:lang w:val="es-MX"/>
        </w:rPr>
        <w:t xml:space="preserve"> Fish</w:t>
      </w:r>
    </w:p>
    <w:p w14:paraId="78E3E6CC" w14:textId="77777777" w:rsidR="00843205" w:rsidRPr="00843205" w:rsidRDefault="00843205" w:rsidP="00843205">
      <w:pPr>
        <w:numPr>
          <w:ilvl w:val="1"/>
          <w:numId w:val="29"/>
        </w:numPr>
        <w:rPr>
          <w:lang w:val="es-MX"/>
        </w:rPr>
      </w:pPr>
      <w:r w:rsidRPr="00843205">
        <w:rPr>
          <w:b/>
          <w:bCs/>
          <w:lang w:val="es-MX"/>
        </w:rPr>
        <w:lastRenderedPageBreak/>
        <w:t xml:space="preserve">$ </w:t>
      </w:r>
      <w:proofErr w:type="spellStart"/>
      <w:r w:rsidRPr="00843205">
        <w:rPr>
          <w:lang w:val="es-MX"/>
        </w:rPr>
        <w:t>source</w:t>
      </w:r>
      <w:proofErr w:type="spellEnd"/>
      <w:r w:rsidRPr="00843205">
        <w:rPr>
          <w:lang w:val="es-MX"/>
        </w:rPr>
        <w:t xml:space="preserve"> ./hacking/</w:t>
      </w:r>
      <w:proofErr w:type="spellStart"/>
      <w:r w:rsidRPr="00843205">
        <w:rPr>
          <w:lang w:val="es-MX"/>
        </w:rPr>
        <w:t>env-setup.fish</w:t>
      </w:r>
      <w:proofErr w:type="spellEnd"/>
    </w:p>
    <w:p w14:paraId="5A1A2B40" w14:textId="77777777" w:rsidR="00843205" w:rsidRPr="00843205" w:rsidRDefault="00843205" w:rsidP="00843205">
      <w:pPr>
        <w:numPr>
          <w:ilvl w:val="1"/>
          <w:numId w:val="29"/>
        </w:numPr>
        <w:rPr>
          <w:lang w:val="en-US"/>
        </w:rPr>
      </w:pPr>
      <w:r w:rsidRPr="00843205">
        <w:rPr>
          <w:lang w:val="en-US"/>
        </w:rPr>
        <w:t>To suppress spurious warnings/errors, use -q</w:t>
      </w:r>
    </w:p>
    <w:p w14:paraId="38FA1BEE" w14:textId="77777777" w:rsidR="00843205" w:rsidRPr="00843205" w:rsidRDefault="00843205" w:rsidP="00843205">
      <w:pPr>
        <w:numPr>
          <w:ilvl w:val="1"/>
          <w:numId w:val="29"/>
        </w:numPr>
        <w:rPr>
          <w:lang w:val="es-MX"/>
        </w:rPr>
      </w:pPr>
      <w:r w:rsidRPr="00843205">
        <w:rPr>
          <w:b/>
          <w:bCs/>
          <w:lang w:val="es-MX"/>
        </w:rPr>
        <w:t xml:space="preserve">$ </w:t>
      </w:r>
      <w:proofErr w:type="spellStart"/>
      <w:proofErr w:type="gramStart"/>
      <w:r w:rsidRPr="00843205">
        <w:rPr>
          <w:lang w:val="es-MX"/>
        </w:rPr>
        <w:t>source</w:t>
      </w:r>
      <w:proofErr w:type="spellEnd"/>
      <w:r w:rsidRPr="00843205">
        <w:rPr>
          <w:lang w:val="es-MX"/>
        </w:rPr>
        <w:t xml:space="preserve"> .</w:t>
      </w:r>
      <w:proofErr w:type="gramEnd"/>
      <w:r w:rsidRPr="00843205">
        <w:rPr>
          <w:lang w:val="es-MX"/>
        </w:rPr>
        <w:t>/hacking/</w:t>
      </w:r>
      <w:proofErr w:type="spellStart"/>
      <w:r w:rsidRPr="00843205">
        <w:rPr>
          <w:lang w:val="es-MX"/>
        </w:rPr>
        <w:t>env-setup</w:t>
      </w:r>
      <w:proofErr w:type="spellEnd"/>
      <w:r w:rsidRPr="00843205">
        <w:rPr>
          <w:lang w:val="es-MX"/>
        </w:rPr>
        <w:t xml:space="preserve"> -q</w:t>
      </w:r>
    </w:p>
    <w:p w14:paraId="6E0E3F97" w14:textId="77777777" w:rsidR="00843205" w:rsidRPr="00843205" w:rsidRDefault="00843205" w:rsidP="00843205">
      <w:pPr>
        <w:numPr>
          <w:ilvl w:val="0"/>
          <w:numId w:val="29"/>
        </w:numPr>
        <w:rPr>
          <w:lang w:val="es-MX"/>
        </w:rPr>
      </w:pPr>
      <w:proofErr w:type="spellStart"/>
      <w:r w:rsidRPr="00843205">
        <w:rPr>
          <w:lang w:val="es-MX"/>
        </w:rPr>
        <w:t>Install</w:t>
      </w:r>
      <w:proofErr w:type="spellEnd"/>
      <w:r w:rsidRPr="00843205">
        <w:rPr>
          <w:lang w:val="es-MX"/>
        </w:rPr>
        <w:t xml:space="preserve"> Python </w:t>
      </w:r>
      <w:proofErr w:type="spellStart"/>
      <w:r w:rsidRPr="00843205">
        <w:rPr>
          <w:lang w:val="es-MX"/>
        </w:rPr>
        <w:t>dependencies</w:t>
      </w:r>
      <w:proofErr w:type="spellEnd"/>
    </w:p>
    <w:p w14:paraId="33AA84A9" w14:textId="77777777" w:rsidR="00843205" w:rsidRPr="00843205" w:rsidRDefault="00843205" w:rsidP="00843205">
      <w:pPr>
        <w:numPr>
          <w:ilvl w:val="0"/>
          <w:numId w:val="29"/>
        </w:numPr>
        <w:rPr>
          <w:lang w:val="en-US"/>
        </w:rPr>
      </w:pPr>
      <w:r w:rsidRPr="00843205">
        <w:rPr>
          <w:b/>
          <w:bCs/>
          <w:lang w:val="en-US"/>
        </w:rPr>
        <w:t xml:space="preserve">$ </w:t>
      </w:r>
      <w:r w:rsidRPr="00843205">
        <w:rPr>
          <w:lang w:val="en-US"/>
        </w:rPr>
        <w:t xml:space="preserve">python3 -m pip install --user -r </w:t>
      </w:r>
      <w:proofErr w:type="gramStart"/>
      <w:r w:rsidRPr="00843205">
        <w:rPr>
          <w:lang w:val="en-US"/>
        </w:rPr>
        <w:t>./requirements.txt</w:t>
      </w:r>
      <w:proofErr w:type="gramEnd"/>
    </w:p>
    <w:p w14:paraId="2FB0042A" w14:textId="77777777" w:rsidR="00843205" w:rsidRPr="00843205" w:rsidRDefault="00843205" w:rsidP="00843205">
      <w:pPr>
        <w:numPr>
          <w:ilvl w:val="0"/>
          <w:numId w:val="29"/>
        </w:numPr>
        <w:rPr>
          <w:lang w:val="en-US"/>
        </w:rPr>
      </w:pPr>
      <w:r w:rsidRPr="00843205">
        <w:rPr>
          <w:lang w:val="en-US"/>
        </w:rPr>
        <w:t>Update the devel branch of </w:t>
      </w:r>
      <w:proofErr w:type="gramStart"/>
      <w:r w:rsidRPr="00843205">
        <w:rPr>
          <w:lang w:val="en-US"/>
        </w:rPr>
        <w:t>ansible-core</w:t>
      </w:r>
      <w:proofErr w:type="gramEnd"/>
      <w:r w:rsidRPr="00843205">
        <w:rPr>
          <w:lang w:val="en-US"/>
        </w:rPr>
        <w:t> on your local machine</w:t>
      </w:r>
    </w:p>
    <w:p w14:paraId="0E9C7EA7" w14:textId="77777777" w:rsidR="00843205" w:rsidRPr="00843205" w:rsidRDefault="00843205" w:rsidP="00843205">
      <w:pPr>
        <w:rPr>
          <w:lang w:val="en-US"/>
        </w:rPr>
      </w:pPr>
      <w:r w:rsidRPr="00843205">
        <w:rPr>
          <w:lang w:val="en-US"/>
        </w:rPr>
        <w:t>Use pull-with-rebase so any local changes are replayed.</w:t>
      </w:r>
    </w:p>
    <w:p w14:paraId="24B37368" w14:textId="77777777" w:rsidR="00843205" w:rsidRPr="00843205" w:rsidRDefault="00843205" w:rsidP="00843205">
      <w:pPr>
        <w:rPr>
          <w:lang w:val="en-US"/>
        </w:rPr>
      </w:pPr>
      <w:r w:rsidRPr="00843205">
        <w:rPr>
          <w:b/>
          <w:bCs/>
          <w:lang w:val="en-US"/>
        </w:rPr>
        <w:t xml:space="preserve">$ </w:t>
      </w:r>
      <w:r w:rsidRPr="00843205">
        <w:rPr>
          <w:lang w:val="en-US"/>
        </w:rPr>
        <w:t>git pull --</w:t>
      </w:r>
      <w:proofErr w:type="gramStart"/>
      <w:r w:rsidRPr="00843205">
        <w:rPr>
          <w:lang w:val="en-US"/>
        </w:rPr>
        <w:t>rebase</w:t>
      </w:r>
      <w:proofErr w:type="gramEnd"/>
    </w:p>
    <w:p w14:paraId="135F331A" w14:textId="15BD6AE3" w:rsidR="00843205" w:rsidRPr="00843205" w:rsidRDefault="00843205" w:rsidP="00843205">
      <w:pPr>
        <w:rPr>
          <w:b/>
          <w:bCs/>
          <w:lang w:val="en-US"/>
        </w:rPr>
      </w:pPr>
      <w:hyperlink r:id="rId33" w:anchor="id24" w:history="1">
        <w:r w:rsidRPr="00843205">
          <w:rPr>
            <w:rStyle w:val="Hyperlink"/>
            <w:b/>
            <w:bCs/>
            <w:lang w:val="en-US"/>
          </w:rPr>
          <w:t>Confirming your installation</w:t>
        </w:r>
      </w:hyperlink>
      <w:hyperlink r:id="rId34" w:anchor="confirming-your-installation" w:tooltip="Link to this heading" w:history="1"/>
    </w:p>
    <w:p w14:paraId="46382983" w14:textId="77777777" w:rsidR="00843205" w:rsidRPr="00843205" w:rsidRDefault="00843205" w:rsidP="00843205">
      <w:pPr>
        <w:rPr>
          <w:lang w:val="en-US"/>
        </w:rPr>
      </w:pPr>
      <w:r w:rsidRPr="00843205">
        <w:rPr>
          <w:lang w:val="en-US"/>
        </w:rPr>
        <w:t>You can test that Ansible is installed correctly by checking the version:</w:t>
      </w:r>
    </w:p>
    <w:p w14:paraId="739D61DA" w14:textId="77777777" w:rsidR="00843205" w:rsidRPr="00843205" w:rsidRDefault="00843205" w:rsidP="00843205">
      <w:pPr>
        <w:rPr>
          <w:lang w:val="en-US"/>
        </w:rPr>
      </w:pPr>
      <w:r w:rsidRPr="00843205">
        <w:rPr>
          <w:b/>
          <w:bCs/>
          <w:lang w:val="en-US"/>
        </w:rPr>
        <w:t xml:space="preserve">$ </w:t>
      </w:r>
      <w:r w:rsidRPr="00843205">
        <w:rPr>
          <w:lang w:val="en-US"/>
        </w:rPr>
        <w:t>ansible --version</w:t>
      </w:r>
    </w:p>
    <w:p w14:paraId="77BFCB2C" w14:textId="77777777" w:rsidR="00843205" w:rsidRPr="00843205" w:rsidRDefault="00843205" w:rsidP="00843205">
      <w:pPr>
        <w:rPr>
          <w:lang w:val="en-US"/>
        </w:rPr>
      </w:pPr>
      <w:r w:rsidRPr="00843205">
        <w:rPr>
          <w:lang w:val="en-US"/>
        </w:rPr>
        <w:t>The version displayed by this command is for the associated ansible-core package that has been installed.</w:t>
      </w:r>
    </w:p>
    <w:p w14:paraId="13E2553E" w14:textId="77777777" w:rsidR="00843205" w:rsidRPr="00843205" w:rsidRDefault="00843205" w:rsidP="00843205">
      <w:pPr>
        <w:rPr>
          <w:lang w:val="en-US"/>
        </w:rPr>
      </w:pPr>
      <w:r w:rsidRPr="00843205">
        <w:rPr>
          <w:lang w:val="en-US"/>
        </w:rPr>
        <w:t>To check the version of the ansible package that has been installed:</w:t>
      </w:r>
    </w:p>
    <w:p w14:paraId="6CECE18B" w14:textId="77777777" w:rsidR="00843205" w:rsidRPr="00843205" w:rsidRDefault="00843205" w:rsidP="00843205">
      <w:pPr>
        <w:rPr>
          <w:lang w:val="en-US"/>
        </w:rPr>
      </w:pPr>
      <w:r w:rsidRPr="00843205">
        <w:rPr>
          <w:b/>
          <w:bCs/>
          <w:lang w:val="en-US"/>
        </w:rPr>
        <w:t xml:space="preserve">$ </w:t>
      </w:r>
      <w:r w:rsidRPr="00843205">
        <w:rPr>
          <w:lang w:val="en-US"/>
        </w:rPr>
        <w:t>ansible-community --version</w:t>
      </w:r>
    </w:p>
    <w:p w14:paraId="56959046" w14:textId="1EBA4B8D" w:rsidR="00843205" w:rsidRPr="00843205" w:rsidRDefault="00843205" w:rsidP="00843205">
      <w:pPr>
        <w:rPr>
          <w:b/>
          <w:bCs/>
          <w:lang w:val="en-US"/>
        </w:rPr>
      </w:pPr>
      <w:hyperlink r:id="rId35" w:anchor="id25" w:history="1">
        <w:r w:rsidRPr="00843205">
          <w:rPr>
            <w:rStyle w:val="Hyperlink"/>
            <w:b/>
            <w:bCs/>
            <w:lang w:val="en-US"/>
          </w:rPr>
          <w:t>Adding Ansible command shell completion</w:t>
        </w:r>
      </w:hyperlink>
      <w:hyperlink r:id="rId36" w:anchor="adding-ansible-command-shell-completion" w:tooltip="Link to this heading" w:history="1"/>
    </w:p>
    <w:p w14:paraId="42CCB428" w14:textId="77777777" w:rsidR="00843205" w:rsidRPr="00843205" w:rsidRDefault="00843205" w:rsidP="00843205">
      <w:pPr>
        <w:rPr>
          <w:lang w:val="en-US"/>
        </w:rPr>
      </w:pPr>
      <w:r w:rsidRPr="00843205">
        <w:rPr>
          <w:lang w:val="en-US"/>
        </w:rPr>
        <w:t>You can add shell completion of the Ansible command line utilities by installing an optional dependency called </w:t>
      </w:r>
      <w:proofErr w:type="spellStart"/>
      <w:r w:rsidRPr="00843205">
        <w:rPr>
          <w:lang w:val="en-US"/>
        </w:rPr>
        <w:t>argcomplete</w:t>
      </w:r>
      <w:proofErr w:type="spellEnd"/>
      <w:r w:rsidRPr="00843205">
        <w:rPr>
          <w:lang w:val="en-US"/>
        </w:rPr>
        <w:t xml:space="preserve">. It supports </w:t>
      </w:r>
      <w:proofErr w:type="gramStart"/>
      <w:r w:rsidRPr="00843205">
        <w:rPr>
          <w:lang w:val="en-US"/>
        </w:rPr>
        <w:t>bash, and</w:t>
      </w:r>
      <w:proofErr w:type="gramEnd"/>
      <w:r w:rsidRPr="00843205">
        <w:rPr>
          <w:lang w:val="en-US"/>
        </w:rPr>
        <w:t xml:space="preserve"> has limited support for </w:t>
      </w:r>
      <w:proofErr w:type="spellStart"/>
      <w:r w:rsidRPr="00843205">
        <w:rPr>
          <w:lang w:val="en-US"/>
        </w:rPr>
        <w:t>zsh</w:t>
      </w:r>
      <w:proofErr w:type="spellEnd"/>
      <w:r w:rsidRPr="00843205">
        <w:rPr>
          <w:lang w:val="en-US"/>
        </w:rPr>
        <w:t xml:space="preserve"> and </w:t>
      </w:r>
      <w:proofErr w:type="spellStart"/>
      <w:r w:rsidRPr="00843205">
        <w:rPr>
          <w:lang w:val="en-US"/>
        </w:rPr>
        <w:t>tcsh</w:t>
      </w:r>
      <w:proofErr w:type="spellEnd"/>
      <w:r w:rsidRPr="00843205">
        <w:rPr>
          <w:lang w:val="en-US"/>
        </w:rPr>
        <w:t>.</w:t>
      </w:r>
    </w:p>
    <w:p w14:paraId="42283D7F" w14:textId="77777777" w:rsidR="00843205" w:rsidRPr="00843205" w:rsidRDefault="00843205" w:rsidP="00843205">
      <w:pPr>
        <w:rPr>
          <w:lang w:val="en-US"/>
        </w:rPr>
      </w:pPr>
      <w:r w:rsidRPr="00843205">
        <w:rPr>
          <w:lang w:val="en-US"/>
        </w:rPr>
        <w:t>For more information about installation and configuration, see the </w:t>
      </w:r>
      <w:proofErr w:type="spellStart"/>
      <w:r w:rsidRPr="00843205">
        <w:rPr>
          <w:lang w:val="es-MX"/>
        </w:rPr>
        <w:fldChar w:fldCharType="begin"/>
      </w:r>
      <w:r w:rsidRPr="00843205">
        <w:rPr>
          <w:lang w:val="en-US"/>
        </w:rPr>
        <w:instrText>HYPERLINK "https://kislyuk.github.io/argcomplete/"</w:instrText>
      </w:r>
      <w:r w:rsidRPr="00843205">
        <w:rPr>
          <w:lang w:val="es-MX"/>
        </w:rPr>
      </w:r>
      <w:r w:rsidRPr="00843205">
        <w:rPr>
          <w:lang w:val="es-MX"/>
        </w:rPr>
        <w:fldChar w:fldCharType="separate"/>
      </w:r>
      <w:r w:rsidRPr="00843205">
        <w:rPr>
          <w:rStyle w:val="Hyperlink"/>
          <w:lang w:val="en-US"/>
        </w:rPr>
        <w:t>argcomplete</w:t>
      </w:r>
      <w:proofErr w:type="spellEnd"/>
      <w:r w:rsidRPr="00843205">
        <w:rPr>
          <w:rStyle w:val="Hyperlink"/>
          <w:lang w:val="en-US"/>
        </w:rPr>
        <w:t xml:space="preserve"> documentation</w:t>
      </w:r>
      <w:r w:rsidRPr="00843205">
        <w:rPr>
          <w:lang w:val="en-US"/>
        </w:rPr>
        <w:fldChar w:fldCharType="end"/>
      </w:r>
      <w:r w:rsidRPr="00843205">
        <w:rPr>
          <w:lang w:val="en-US"/>
        </w:rPr>
        <w:t>.</w:t>
      </w:r>
    </w:p>
    <w:p w14:paraId="1CCBF83F" w14:textId="6BF125D4" w:rsidR="00843205" w:rsidRPr="00843205" w:rsidRDefault="00843205" w:rsidP="00843205">
      <w:pPr>
        <w:rPr>
          <w:b/>
          <w:bCs/>
          <w:lang w:val="en-US"/>
        </w:rPr>
      </w:pPr>
      <w:hyperlink r:id="rId37" w:anchor="id26" w:history="1">
        <w:r w:rsidRPr="00843205">
          <w:rPr>
            <w:rStyle w:val="Hyperlink"/>
            <w:b/>
            <w:bCs/>
            <w:lang w:val="en-US"/>
          </w:rPr>
          <w:t>Installing </w:t>
        </w:r>
        <w:proofErr w:type="spellStart"/>
        <w:r w:rsidRPr="00843205">
          <w:rPr>
            <w:rStyle w:val="Hyperlink"/>
            <w:b/>
            <w:bCs/>
            <w:lang w:val="en-US"/>
          </w:rPr>
          <w:t>argcomplete</w:t>
        </w:r>
        <w:proofErr w:type="spellEnd"/>
      </w:hyperlink>
      <w:hyperlink r:id="rId38" w:anchor="installing-argcomplete" w:tooltip="Link to this heading" w:history="1"/>
    </w:p>
    <w:p w14:paraId="57FF4AD3" w14:textId="77777777" w:rsidR="00843205" w:rsidRPr="00843205" w:rsidRDefault="00843205" w:rsidP="00843205">
      <w:pPr>
        <w:rPr>
          <w:lang w:val="en-US"/>
        </w:rPr>
      </w:pPr>
      <w:r w:rsidRPr="00843205">
        <w:rPr>
          <w:lang w:val="en-US"/>
        </w:rPr>
        <w:t>If you chose the </w:t>
      </w:r>
      <w:proofErr w:type="spellStart"/>
      <w:r w:rsidRPr="00843205">
        <w:rPr>
          <w:lang w:val="en-US"/>
        </w:rPr>
        <w:t>pipx</w:t>
      </w:r>
      <w:proofErr w:type="spellEnd"/>
      <w:r w:rsidRPr="00843205">
        <w:rPr>
          <w:lang w:val="en-US"/>
        </w:rPr>
        <w:t> installation instructions:</w:t>
      </w:r>
    </w:p>
    <w:p w14:paraId="77E6547E" w14:textId="77777777" w:rsidR="00843205" w:rsidRPr="00843205" w:rsidRDefault="00843205" w:rsidP="00843205">
      <w:pPr>
        <w:rPr>
          <w:lang w:val="en-US"/>
        </w:rPr>
      </w:pPr>
      <w:r w:rsidRPr="00843205">
        <w:rPr>
          <w:b/>
          <w:bCs/>
          <w:lang w:val="en-US"/>
        </w:rPr>
        <w:t xml:space="preserve">$ </w:t>
      </w:r>
      <w:proofErr w:type="spellStart"/>
      <w:r w:rsidRPr="00843205">
        <w:rPr>
          <w:lang w:val="en-US"/>
        </w:rPr>
        <w:t>pipx</w:t>
      </w:r>
      <w:proofErr w:type="spellEnd"/>
      <w:r w:rsidRPr="00843205">
        <w:rPr>
          <w:lang w:val="en-US"/>
        </w:rPr>
        <w:t xml:space="preserve"> inject --include-apps ansible </w:t>
      </w:r>
      <w:proofErr w:type="spellStart"/>
      <w:proofErr w:type="gramStart"/>
      <w:r w:rsidRPr="00843205">
        <w:rPr>
          <w:lang w:val="en-US"/>
        </w:rPr>
        <w:t>argcomplete</w:t>
      </w:r>
      <w:proofErr w:type="spellEnd"/>
      <w:proofErr w:type="gramEnd"/>
    </w:p>
    <w:p w14:paraId="5A446FCA" w14:textId="77777777" w:rsidR="00843205" w:rsidRPr="00843205" w:rsidRDefault="00843205" w:rsidP="00843205">
      <w:pPr>
        <w:rPr>
          <w:lang w:val="en-US"/>
        </w:rPr>
      </w:pPr>
      <w:r w:rsidRPr="00843205">
        <w:rPr>
          <w:lang w:val="en-US"/>
        </w:rPr>
        <w:t>If you chose the pip installation instructions:</w:t>
      </w:r>
    </w:p>
    <w:p w14:paraId="0E8188B4" w14:textId="77777777" w:rsidR="00843205" w:rsidRPr="00843205" w:rsidRDefault="00843205" w:rsidP="00843205">
      <w:pPr>
        <w:rPr>
          <w:lang w:val="en-US"/>
        </w:rPr>
      </w:pPr>
      <w:r w:rsidRPr="00843205">
        <w:rPr>
          <w:b/>
          <w:bCs/>
          <w:lang w:val="en-US"/>
        </w:rPr>
        <w:t xml:space="preserve">$ </w:t>
      </w:r>
      <w:r w:rsidRPr="00843205">
        <w:rPr>
          <w:lang w:val="en-US"/>
        </w:rPr>
        <w:t xml:space="preserve">python3 -m pip install --user </w:t>
      </w:r>
      <w:proofErr w:type="spellStart"/>
      <w:proofErr w:type="gramStart"/>
      <w:r w:rsidRPr="00843205">
        <w:rPr>
          <w:lang w:val="en-US"/>
        </w:rPr>
        <w:t>argcomplete</w:t>
      </w:r>
      <w:proofErr w:type="spellEnd"/>
      <w:proofErr w:type="gramEnd"/>
    </w:p>
    <w:p w14:paraId="1A661F95" w14:textId="28868C32" w:rsidR="00843205" w:rsidRPr="00843205" w:rsidRDefault="00843205" w:rsidP="00843205">
      <w:pPr>
        <w:rPr>
          <w:b/>
          <w:bCs/>
          <w:lang w:val="en-US"/>
        </w:rPr>
      </w:pPr>
      <w:hyperlink r:id="rId39" w:anchor="id27" w:history="1">
        <w:r w:rsidRPr="00843205">
          <w:rPr>
            <w:rStyle w:val="Hyperlink"/>
            <w:b/>
            <w:bCs/>
            <w:lang w:val="en-US"/>
          </w:rPr>
          <w:t>Configuring </w:t>
        </w:r>
        <w:proofErr w:type="spellStart"/>
        <w:r w:rsidRPr="00843205">
          <w:rPr>
            <w:rStyle w:val="Hyperlink"/>
            <w:b/>
            <w:bCs/>
            <w:lang w:val="en-US"/>
          </w:rPr>
          <w:t>argcomplete</w:t>
        </w:r>
        <w:proofErr w:type="spellEnd"/>
      </w:hyperlink>
    </w:p>
    <w:p w14:paraId="5AD667D3" w14:textId="77777777" w:rsidR="00843205" w:rsidRPr="00843205" w:rsidRDefault="00843205" w:rsidP="00843205">
      <w:pPr>
        <w:rPr>
          <w:lang w:val="en-US"/>
        </w:rPr>
      </w:pPr>
      <w:r w:rsidRPr="00843205">
        <w:rPr>
          <w:lang w:val="en-US"/>
        </w:rPr>
        <w:t>There are 2 ways to configure </w:t>
      </w:r>
      <w:proofErr w:type="spellStart"/>
      <w:r w:rsidRPr="00843205">
        <w:rPr>
          <w:lang w:val="en-US"/>
        </w:rPr>
        <w:t>argcomplete</w:t>
      </w:r>
      <w:proofErr w:type="spellEnd"/>
      <w:r w:rsidRPr="00843205">
        <w:rPr>
          <w:lang w:val="en-US"/>
        </w:rPr>
        <w:t> to allow shell completion of the Ansible command line utilities: globally or per command.</w:t>
      </w:r>
    </w:p>
    <w:p w14:paraId="6E59FB8A" w14:textId="4311E260" w:rsidR="00843205" w:rsidRPr="00843205" w:rsidRDefault="00843205" w:rsidP="00843205">
      <w:pPr>
        <w:rPr>
          <w:b/>
          <w:bCs/>
          <w:lang w:val="es-MX"/>
        </w:rPr>
      </w:pPr>
      <w:hyperlink r:id="rId40" w:anchor="id28" w:history="1">
        <w:r w:rsidRPr="00843205">
          <w:rPr>
            <w:rStyle w:val="Hyperlink"/>
            <w:b/>
            <w:bCs/>
            <w:lang w:val="es-MX"/>
          </w:rPr>
          <w:t xml:space="preserve">Global </w:t>
        </w:r>
        <w:proofErr w:type="spellStart"/>
        <w:r w:rsidRPr="00843205">
          <w:rPr>
            <w:rStyle w:val="Hyperlink"/>
            <w:b/>
            <w:bCs/>
            <w:lang w:val="es-MX"/>
          </w:rPr>
          <w:t>configuration</w:t>
        </w:r>
        <w:proofErr w:type="spellEnd"/>
      </w:hyperlink>
      <w:bookmarkStart w:id="1" w:name="OLE_LINK2"/>
      <w:r w:rsidRPr="00843205">
        <w:rPr>
          <w:b/>
          <w:bCs/>
          <w:lang w:val="es-MX"/>
        </w:rPr>
        <w:fldChar w:fldCharType="begin"/>
      </w:r>
      <w:r w:rsidRPr="00843205">
        <w:rPr>
          <w:b/>
          <w:bCs/>
          <w:lang w:val="es-MX"/>
        </w:rPr>
        <w:instrText>HYPERLINK "https://docs.ansible.com/ansible/latest/installation_guide/intro_installation.html" \l "global-configuration" \o "Link to this heading"</w:instrText>
      </w:r>
      <w:r w:rsidRPr="00843205">
        <w:rPr>
          <w:b/>
          <w:bCs/>
          <w:lang w:val="es-MX"/>
        </w:rPr>
      </w:r>
      <w:r w:rsidRPr="00843205">
        <w:rPr>
          <w:b/>
          <w:bCs/>
          <w:lang w:val="es-MX"/>
        </w:rPr>
        <w:fldChar w:fldCharType="separate"/>
      </w:r>
      <w:r w:rsidRPr="00843205">
        <w:rPr>
          <w:lang w:val="en-US"/>
        </w:rPr>
        <w:fldChar w:fldCharType="end"/>
      </w:r>
      <w:bookmarkEnd w:id="1"/>
    </w:p>
    <w:p w14:paraId="0D13E0EF" w14:textId="77777777" w:rsidR="00843205" w:rsidRPr="00843205" w:rsidRDefault="00843205" w:rsidP="00843205">
      <w:pPr>
        <w:rPr>
          <w:lang w:val="en-US"/>
        </w:rPr>
      </w:pPr>
      <w:r w:rsidRPr="00843205">
        <w:rPr>
          <w:lang w:val="en-US"/>
        </w:rPr>
        <w:t>Global completion requires bash 4.2.</w:t>
      </w:r>
    </w:p>
    <w:p w14:paraId="4EA8F7C8" w14:textId="77777777" w:rsidR="00843205" w:rsidRPr="00843205" w:rsidRDefault="00843205" w:rsidP="00843205">
      <w:pPr>
        <w:rPr>
          <w:lang w:val="en-US"/>
        </w:rPr>
      </w:pPr>
      <w:r w:rsidRPr="00843205">
        <w:rPr>
          <w:b/>
          <w:bCs/>
          <w:lang w:val="en-US"/>
        </w:rPr>
        <w:t xml:space="preserve">$ </w:t>
      </w:r>
      <w:r w:rsidRPr="00843205">
        <w:rPr>
          <w:lang w:val="en-US"/>
        </w:rPr>
        <w:t>activate-global-python-</w:t>
      </w:r>
      <w:proofErr w:type="spellStart"/>
      <w:r w:rsidRPr="00843205">
        <w:rPr>
          <w:lang w:val="en-US"/>
        </w:rPr>
        <w:t>argcomplete</w:t>
      </w:r>
      <w:proofErr w:type="spellEnd"/>
      <w:r w:rsidRPr="00843205">
        <w:rPr>
          <w:lang w:val="en-US"/>
        </w:rPr>
        <w:t xml:space="preserve"> --</w:t>
      </w:r>
      <w:proofErr w:type="gramStart"/>
      <w:r w:rsidRPr="00843205">
        <w:rPr>
          <w:lang w:val="en-US"/>
        </w:rPr>
        <w:t>user</w:t>
      </w:r>
      <w:proofErr w:type="gramEnd"/>
    </w:p>
    <w:p w14:paraId="43368E05" w14:textId="77777777" w:rsidR="00843205" w:rsidRPr="00843205" w:rsidRDefault="00843205" w:rsidP="00843205">
      <w:pPr>
        <w:rPr>
          <w:lang w:val="en-US"/>
        </w:rPr>
      </w:pPr>
      <w:r w:rsidRPr="00843205">
        <w:rPr>
          <w:lang w:val="en-US"/>
        </w:rPr>
        <w:lastRenderedPageBreak/>
        <w:t>This will write a bash completion file to a user location. Use --</w:t>
      </w:r>
      <w:proofErr w:type="spellStart"/>
      <w:r w:rsidRPr="00843205">
        <w:rPr>
          <w:lang w:val="en-US"/>
        </w:rPr>
        <w:t>dest</w:t>
      </w:r>
      <w:proofErr w:type="spellEnd"/>
      <w:r w:rsidRPr="00843205">
        <w:rPr>
          <w:lang w:val="en-US"/>
        </w:rPr>
        <w:t> to change the location or </w:t>
      </w:r>
      <w:proofErr w:type="spellStart"/>
      <w:r w:rsidRPr="00843205">
        <w:rPr>
          <w:lang w:val="en-US"/>
        </w:rPr>
        <w:t>sudo</w:t>
      </w:r>
      <w:proofErr w:type="spellEnd"/>
      <w:r w:rsidRPr="00843205">
        <w:rPr>
          <w:lang w:val="en-US"/>
        </w:rPr>
        <w:t> to set up the completion globally.</w:t>
      </w:r>
    </w:p>
    <w:p w14:paraId="1EF331E8" w14:textId="7AF86E0A" w:rsidR="00843205" w:rsidRPr="00843205" w:rsidRDefault="00843205" w:rsidP="00843205">
      <w:pPr>
        <w:rPr>
          <w:b/>
          <w:bCs/>
          <w:lang w:val="en-US"/>
        </w:rPr>
      </w:pPr>
      <w:hyperlink r:id="rId41" w:anchor="id29" w:history="1">
        <w:r w:rsidRPr="00843205">
          <w:rPr>
            <w:rStyle w:val="Hyperlink"/>
            <w:b/>
            <w:bCs/>
            <w:lang w:val="en-US"/>
          </w:rPr>
          <w:t>Per command configuration</w:t>
        </w:r>
      </w:hyperlink>
      <w:hyperlink r:id="rId42" w:anchor="per-command-configuration" w:tooltip="Link to this heading" w:history="1"/>
    </w:p>
    <w:p w14:paraId="72CE4DD2" w14:textId="77777777" w:rsidR="00843205" w:rsidRPr="00843205" w:rsidRDefault="00843205" w:rsidP="00843205">
      <w:pPr>
        <w:rPr>
          <w:lang w:val="en-US"/>
        </w:rPr>
      </w:pPr>
      <w:r w:rsidRPr="00843205">
        <w:rPr>
          <w:lang w:val="en-US"/>
        </w:rPr>
        <w:t>If you do not have bash 4.2, you must register each script independently.</w:t>
      </w:r>
    </w:p>
    <w:p w14:paraId="6F8C687F"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w:t>
      </w:r>
      <w:r w:rsidRPr="00843205">
        <w:rPr>
          <w:b/>
          <w:bCs/>
          <w:lang w:val="en-US"/>
        </w:rPr>
        <w:t>)</w:t>
      </w:r>
    </w:p>
    <w:p w14:paraId="7891D009"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ansible-config</w:t>
      </w:r>
      <w:r w:rsidRPr="00843205">
        <w:rPr>
          <w:b/>
          <w:bCs/>
          <w:lang w:val="en-US"/>
        </w:rPr>
        <w:t>)</w:t>
      </w:r>
    </w:p>
    <w:p w14:paraId="0CE6EBDF"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ansible-console</w:t>
      </w:r>
      <w:r w:rsidRPr="00843205">
        <w:rPr>
          <w:b/>
          <w:bCs/>
          <w:lang w:val="en-US"/>
        </w:rPr>
        <w:t>)</w:t>
      </w:r>
    </w:p>
    <w:p w14:paraId="11F39492"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ansible-doc</w:t>
      </w:r>
      <w:r w:rsidRPr="00843205">
        <w:rPr>
          <w:b/>
          <w:bCs/>
          <w:lang w:val="en-US"/>
        </w:rPr>
        <w:t>)</w:t>
      </w:r>
    </w:p>
    <w:p w14:paraId="48974E40"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ansible-galaxy</w:t>
      </w:r>
      <w:r w:rsidRPr="00843205">
        <w:rPr>
          <w:b/>
          <w:bCs/>
          <w:lang w:val="en-US"/>
        </w:rPr>
        <w:t>)</w:t>
      </w:r>
    </w:p>
    <w:p w14:paraId="6FA1C357"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ansible-inventory</w:t>
      </w:r>
      <w:r w:rsidRPr="00843205">
        <w:rPr>
          <w:b/>
          <w:bCs/>
          <w:lang w:val="en-US"/>
        </w:rPr>
        <w:t>)</w:t>
      </w:r>
    </w:p>
    <w:p w14:paraId="2BCFD57F"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ansible-playbook</w:t>
      </w:r>
      <w:r w:rsidRPr="00843205">
        <w:rPr>
          <w:b/>
          <w:bCs/>
          <w:lang w:val="en-US"/>
        </w:rPr>
        <w:t>)</w:t>
      </w:r>
    </w:p>
    <w:p w14:paraId="5F3E2A66"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ansible-pull</w:t>
      </w:r>
      <w:r w:rsidRPr="00843205">
        <w:rPr>
          <w:b/>
          <w:bCs/>
          <w:lang w:val="en-US"/>
        </w:rPr>
        <w:t>)</w:t>
      </w:r>
    </w:p>
    <w:p w14:paraId="6EED6CE9" w14:textId="77777777" w:rsidR="00843205" w:rsidRPr="00843205" w:rsidRDefault="00843205" w:rsidP="00843205">
      <w:pPr>
        <w:rPr>
          <w:lang w:val="en-US"/>
        </w:rPr>
      </w:pPr>
      <w:r w:rsidRPr="00843205">
        <w:rPr>
          <w:b/>
          <w:bCs/>
          <w:lang w:val="en-US"/>
        </w:rPr>
        <w:t xml:space="preserve">$ </w:t>
      </w:r>
      <w:r w:rsidRPr="00843205">
        <w:rPr>
          <w:lang w:val="en-US"/>
        </w:rPr>
        <w:t xml:space="preserve">eval </w:t>
      </w:r>
      <w:r w:rsidRPr="00843205">
        <w:rPr>
          <w:b/>
          <w:bCs/>
          <w:lang w:val="en-US"/>
        </w:rPr>
        <w:t>$(</w:t>
      </w:r>
      <w:r w:rsidRPr="00843205">
        <w:rPr>
          <w:lang w:val="en-US"/>
        </w:rPr>
        <w:t>register-python-</w:t>
      </w:r>
      <w:proofErr w:type="spellStart"/>
      <w:r w:rsidRPr="00843205">
        <w:rPr>
          <w:lang w:val="en-US"/>
        </w:rPr>
        <w:t>argcomplete</w:t>
      </w:r>
      <w:proofErr w:type="spellEnd"/>
      <w:r w:rsidRPr="00843205">
        <w:rPr>
          <w:lang w:val="en-US"/>
        </w:rPr>
        <w:t xml:space="preserve"> ansible-vault</w:t>
      </w:r>
      <w:r w:rsidRPr="00843205">
        <w:rPr>
          <w:b/>
          <w:bCs/>
          <w:lang w:val="en-US"/>
        </w:rPr>
        <w:t>)</w:t>
      </w:r>
    </w:p>
    <w:p w14:paraId="25780907" w14:textId="77777777" w:rsidR="00843205" w:rsidRPr="00843205" w:rsidRDefault="00843205" w:rsidP="00843205">
      <w:pPr>
        <w:rPr>
          <w:lang w:val="en-US"/>
        </w:rPr>
      </w:pPr>
      <w:r w:rsidRPr="00843205">
        <w:rPr>
          <w:lang w:val="en-US"/>
        </w:rPr>
        <w:t>You should place the above commands into your shell’s profile file such as ~</w:t>
      </w:r>
      <w:proofErr w:type="gramStart"/>
      <w:r w:rsidRPr="00843205">
        <w:rPr>
          <w:lang w:val="en-US"/>
        </w:rPr>
        <w:t>/.profile</w:t>
      </w:r>
      <w:proofErr w:type="gramEnd"/>
      <w:r w:rsidRPr="00843205">
        <w:rPr>
          <w:lang w:val="en-US"/>
        </w:rPr>
        <w:t> or ~/.</w:t>
      </w:r>
      <w:proofErr w:type="spellStart"/>
      <w:r w:rsidRPr="00843205">
        <w:rPr>
          <w:lang w:val="en-US"/>
        </w:rPr>
        <w:t>bash_profile</w:t>
      </w:r>
      <w:proofErr w:type="spellEnd"/>
      <w:r w:rsidRPr="00843205">
        <w:rPr>
          <w:lang w:val="en-US"/>
        </w:rPr>
        <w:t>.</w:t>
      </w:r>
    </w:p>
    <w:p w14:paraId="042319D2" w14:textId="77777777" w:rsidR="00CB0AB8" w:rsidRPr="00CB0AB8" w:rsidRDefault="00CB0AB8" w:rsidP="00C82DE5">
      <w:pPr>
        <w:rPr>
          <w:lang w:val="en-US"/>
        </w:rPr>
      </w:pPr>
    </w:p>
    <w:p w14:paraId="213D93FD" w14:textId="77777777" w:rsidR="00C82DE5" w:rsidRPr="00CB0AB8" w:rsidRDefault="00C82DE5" w:rsidP="00C82DE5">
      <w:pPr>
        <w:rPr>
          <w:lang w:val="en-US"/>
        </w:rPr>
      </w:pPr>
    </w:p>
    <w:p w14:paraId="3E35BE69" w14:textId="1A9E2325" w:rsidR="00C82DE5" w:rsidRDefault="00C82DE5" w:rsidP="00C82DE5">
      <w:pPr>
        <w:pStyle w:val="Heading1"/>
        <w:rPr>
          <w:lang w:val="es-MX"/>
        </w:rPr>
      </w:pPr>
      <w:r>
        <w:rPr>
          <w:lang w:val="es-MX"/>
        </w:rPr>
        <w:t>YQ</w:t>
      </w:r>
    </w:p>
    <w:p w14:paraId="0A42E578" w14:textId="1B6381D9" w:rsidR="00C82DE5" w:rsidRDefault="0061329A" w:rsidP="00C82DE5">
      <w:pPr>
        <w:rPr>
          <w:rFonts w:ascii="-apple-system" w:hAnsi="-apple-system"/>
          <w:color w:val="1F2328"/>
          <w:shd w:val="clear" w:color="auto" w:fill="FFFFFF"/>
          <w:lang w:val="en-US"/>
        </w:rPr>
      </w:pPr>
      <w:r w:rsidRPr="0061329A">
        <w:rPr>
          <w:rFonts w:ascii="-apple-system" w:hAnsi="-apple-system"/>
          <w:color w:val="1F2328"/>
          <w:shd w:val="clear" w:color="auto" w:fill="FFFFFF"/>
          <w:lang w:val="en-US"/>
        </w:rPr>
        <w:t>a lightweight and portable command-line YAML, JSON and XML processor. </w:t>
      </w:r>
      <w:proofErr w:type="spellStart"/>
      <w:r w:rsidRPr="0061329A">
        <w:rPr>
          <w:rFonts w:ascii="Courier New" w:hAnsi="Courier New" w:cs="Courier New"/>
          <w:color w:val="1F2328"/>
          <w:sz w:val="20"/>
          <w:szCs w:val="20"/>
          <w:lang w:val="en-US"/>
        </w:rPr>
        <w:t>yq</w:t>
      </w:r>
      <w:proofErr w:type="spellEnd"/>
      <w:r w:rsidRPr="0061329A">
        <w:rPr>
          <w:rFonts w:ascii="-apple-system" w:hAnsi="-apple-system"/>
          <w:color w:val="1F2328"/>
          <w:shd w:val="clear" w:color="auto" w:fill="FFFFFF"/>
          <w:lang w:val="en-US"/>
        </w:rPr>
        <w:t> uses </w:t>
      </w:r>
      <w:proofErr w:type="spellStart"/>
      <w:r w:rsidRPr="0061329A">
        <w:fldChar w:fldCharType="begin"/>
      </w:r>
      <w:r w:rsidRPr="0061329A">
        <w:rPr>
          <w:lang w:val="en-US"/>
        </w:rPr>
        <w:instrText>HYPERLINK "https://github.com/stedolan/jq"</w:instrText>
      </w:r>
      <w:r w:rsidRPr="0061329A">
        <w:fldChar w:fldCharType="separate"/>
      </w:r>
      <w:r w:rsidRPr="0061329A">
        <w:rPr>
          <w:rFonts w:ascii="-apple-system" w:hAnsi="-apple-system"/>
          <w:color w:val="0000FF"/>
          <w:u w:val="single"/>
          <w:shd w:val="clear" w:color="auto" w:fill="FFFFFF"/>
          <w:lang w:val="en-US"/>
        </w:rPr>
        <w:t>jq</w:t>
      </w:r>
      <w:proofErr w:type="spellEnd"/>
      <w:r w:rsidRPr="0061329A">
        <w:fldChar w:fldCharType="end"/>
      </w:r>
      <w:r w:rsidRPr="0061329A">
        <w:rPr>
          <w:rFonts w:ascii="-apple-system" w:hAnsi="-apple-system"/>
          <w:color w:val="1F2328"/>
          <w:shd w:val="clear" w:color="auto" w:fill="FFFFFF"/>
          <w:lang w:val="en-US"/>
        </w:rPr>
        <w:t xml:space="preserve"> like syntax but works with </w:t>
      </w:r>
      <w:proofErr w:type="spellStart"/>
      <w:r w:rsidRPr="0061329A">
        <w:rPr>
          <w:rFonts w:ascii="-apple-system" w:hAnsi="-apple-system"/>
          <w:color w:val="1F2328"/>
          <w:shd w:val="clear" w:color="auto" w:fill="FFFFFF"/>
          <w:lang w:val="en-US"/>
        </w:rPr>
        <w:t>yaml</w:t>
      </w:r>
      <w:proofErr w:type="spellEnd"/>
      <w:r w:rsidRPr="0061329A">
        <w:rPr>
          <w:rFonts w:ascii="-apple-system" w:hAnsi="-apple-system"/>
          <w:color w:val="1F2328"/>
          <w:shd w:val="clear" w:color="auto" w:fill="FFFFFF"/>
          <w:lang w:val="en-US"/>
        </w:rPr>
        <w:t xml:space="preserve"> files as well as </w:t>
      </w:r>
      <w:proofErr w:type="spellStart"/>
      <w:r w:rsidRPr="0061329A">
        <w:rPr>
          <w:rFonts w:ascii="-apple-system" w:hAnsi="-apple-system"/>
          <w:color w:val="1F2328"/>
          <w:shd w:val="clear" w:color="auto" w:fill="FFFFFF"/>
          <w:lang w:val="en-US"/>
        </w:rPr>
        <w:t>json</w:t>
      </w:r>
      <w:proofErr w:type="spellEnd"/>
      <w:r w:rsidRPr="0061329A">
        <w:rPr>
          <w:rFonts w:ascii="-apple-system" w:hAnsi="-apple-system"/>
          <w:color w:val="1F2328"/>
          <w:shd w:val="clear" w:color="auto" w:fill="FFFFFF"/>
          <w:lang w:val="en-US"/>
        </w:rPr>
        <w:t xml:space="preserve">, xml, properties, csv and </w:t>
      </w:r>
      <w:proofErr w:type="spellStart"/>
      <w:r w:rsidRPr="0061329A">
        <w:rPr>
          <w:rFonts w:ascii="-apple-system" w:hAnsi="-apple-system"/>
          <w:color w:val="1F2328"/>
          <w:shd w:val="clear" w:color="auto" w:fill="FFFFFF"/>
          <w:lang w:val="en-US"/>
        </w:rPr>
        <w:t>tsv</w:t>
      </w:r>
      <w:proofErr w:type="spellEnd"/>
      <w:r w:rsidRPr="0061329A">
        <w:rPr>
          <w:rFonts w:ascii="-apple-system" w:hAnsi="-apple-system"/>
          <w:color w:val="1F2328"/>
          <w:shd w:val="clear" w:color="auto" w:fill="FFFFFF"/>
          <w:lang w:val="en-US"/>
        </w:rPr>
        <w:t>. It doesn't yet support everything </w:t>
      </w:r>
      <w:proofErr w:type="spellStart"/>
      <w:r w:rsidRPr="0061329A">
        <w:rPr>
          <w:rFonts w:ascii="Courier New" w:hAnsi="Courier New" w:cs="Courier New"/>
          <w:color w:val="1F2328"/>
          <w:sz w:val="20"/>
          <w:szCs w:val="20"/>
          <w:lang w:val="en-US"/>
        </w:rPr>
        <w:t>jq</w:t>
      </w:r>
      <w:proofErr w:type="spellEnd"/>
      <w:r w:rsidRPr="0061329A">
        <w:rPr>
          <w:rFonts w:ascii="-apple-system" w:hAnsi="-apple-system"/>
          <w:color w:val="1F2328"/>
          <w:shd w:val="clear" w:color="auto" w:fill="FFFFFF"/>
          <w:lang w:val="en-US"/>
        </w:rPr>
        <w:t> does - but it does support the most common operations and functions, and more is being added continuously.</w:t>
      </w:r>
    </w:p>
    <w:p w14:paraId="471B0EA6" w14:textId="77777777" w:rsidR="0061329A" w:rsidRPr="0061329A" w:rsidRDefault="0061329A" w:rsidP="0061329A">
      <w:pPr>
        <w:rPr>
          <w:b/>
          <w:bCs/>
          <w:lang w:val="en-US"/>
        </w:rPr>
      </w:pPr>
      <w:hyperlink r:id="rId43" w:history="1">
        <w:r w:rsidRPr="0061329A">
          <w:rPr>
            <w:rStyle w:val="Hyperlink"/>
            <w:b/>
            <w:bCs/>
            <w:lang w:val="en-US"/>
          </w:rPr>
          <w:t>Download the latest binary</w:t>
        </w:r>
      </w:hyperlink>
    </w:p>
    <w:p w14:paraId="740DDF93" w14:textId="77777777" w:rsidR="0061329A" w:rsidRPr="0061329A" w:rsidRDefault="0061329A" w:rsidP="0061329A">
      <w:pPr>
        <w:rPr>
          <w:b/>
          <w:bCs/>
          <w:lang w:val="en-US"/>
        </w:rPr>
      </w:pPr>
      <w:proofErr w:type="spellStart"/>
      <w:r w:rsidRPr="0061329A">
        <w:rPr>
          <w:b/>
          <w:bCs/>
          <w:lang w:val="en-US"/>
        </w:rPr>
        <w:t>wget</w:t>
      </w:r>
      <w:proofErr w:type="spellEnd"/>
    </w:p>
    <w:p w14:paraId="53471279" w14:textId="77777777" w:rsidR="0061329A" w:rsidRPr="0061329A" w:rsidRDefault="0061329A" w:rsidP="0061329A">
      <w:pPr>
        <w:rPr>
          <w:lang w:val="en-US"/>
        </w:rPr>
      </w:pPr>
      <w:r w:rsidRPr="0061329A">
        <w:rPr>
          <w:lang w:val="en-US"/>
        </w:rPr>
        <w:t xml:space="preserve">Use </w:t>
      </w:r>
      <w:proofErr w:type="spellStart"/>
      <w:r w:rsidRPr="0061329A">
        <w:rPr>
          <w:lang w:val="en-US"/>
        </w:rPr>
        <w:t>wget</w:t>
      </w:r>
      <w:proofErr w:type="spellEnd"/>
      <w:r w:rsidRPr="0061329A">
        <w:rPr>
          <w:lang w:val="en-US"/>
        </w:rPr>
        <w:t xml:space="preserve"> to download, </w:t>
      </w:r>
      <w:proofErr w:type="spellStart"/>
      <w:r w:rsidRPr="0061329A">
        <w:rPr>
          <w:lang w:val="en-US"/>
        </w:rPr>
        <w:t>gzipped</w:t>
      </w:r>
      <w:proofErr w:type="spellEnd"/>
      <w:r w:rsidRPr="0061329A">
        <w:rPr>
          <w:lang w:val="en-US"/>
        </w:rPr>
        <w:t xml:space="preserve"> pre-compiled binaries:</w:t>
      </w:r>
    </w:p>
    <w:p w14:paraId="689C8066" w14:textId="77777777" w:rsidR="0061329A" w:rsidRPr="0061329A" w:rsidRDefault="0061329A" w:rsidP="0061329A">
      <w:pPr>
        <w:rPr>
          <w:lang w:val="en-US"/>
        </w:rPr>
      </w:pPr>
      <w:r w:rsidRPr="0061329A">
        <w:rPr>
          <w:lang w:val="en-US"/>
        </w:rPr>
        <w:t>For instance, VERSION=v4.2.0 and BINARY=yq_linux_amd64</w:t>
      </w:r>
    </w:p>
    <w:p w14:paraId="56F6BE17" w14:textId="77777777" w:rsidR="0061329A" w:rsidRPr="0061329A" w:rsidRDefault="0061329A" w:rsidP="0061329A">
      <w:pPr>
        <w:rPr>
          <w:b/>
          <w:bCs/>
          <w:lang w:val="en-US"/>
        </w:rPr>
      </w:pPr>
      <w:r w:rsidRPr="0061329A">
        <w:rPr>
          <w:b/>
          <w:bCs/>
          <w:lang w:val="en-US"/>
        </w:rPr>
        <w:t xml:space="preserve">Compressed via </w:t>
      </w:r>
      <w:proofErr w:type="gramStart"/>
      <w:r w:rsidRPr="0061329A">
        <w:rPr>
          <w:b/>
          <w:bCs/>
          <w:lang w:val="en-US"/>
        </w:rPr>
        <w:t>tar.gz</w:t>
      </w:r>
      <w:proofErr w:type="gramEnd"/>
    </w:p>
    <w:p w14:paraId="52E76DEB" w14:textId="77777777" w:rsidR="0061329A" w:rsidRPr="0061329A" w:rsidRDefault="0061329A" w:rsidP="0061329A">
      <w:pPr>
        <w:rPr>
          <w:lang w:val="en-US"/>
        </w:rPr>
      </w:pPr>
      <w:proofErr w:type="spellStart"/>
      <w:r w:rsidRPr="0061329A">
        <w:rPr>
          <w:lang w:val="en-US"/>
        </w:rPr>
        <w:t>wget</w:t>
      </w:r>
      <w:proofErr w:type="spellEnd"/>
      <w:r w:rsidRPr="0061329A">
        <w:rPr>
          <w:lang w:val="en-US"/>
        </w:rPr>
        <w:t xml:space="preserve"> </w:t>
      </w:r>
      <w:proofErr w:type="gramStart"/>
      <w:r w:rsidRPr="0061329A">
        <w:rPr>
          <w:lang w:val="en-US"/>
        </w:rPr>
        <w:t>https://github.com/mikefarah/yq/releases/download/${</w:t>
      </w:r>
      <w:proofErr w:type="gramEnd"/>
      <w:r w:rsidRPr="0061329A">
        <w:rPr>
          <w:lang w:val="en-US"/>
        </w:rPr>
        <w:t>VERSION}/${BINARY}.tar.gz -O - |\</w:t>
      </w:r>
    </w:p>
    <w:p w14:paraId="1370A9FD" w14:textId="77777777" w:rsidR="0061329A" w:rsidRPr="0061329A" w:rsidRDefault="0061329A" w:rsidP="0061329A">
      <w:pPr>
        <w:rPr>
          <w:lang w:val="en-US"/>
        </w:rPr>
      </w:pPr>
      <w:r w:rsidRPr="0061329A">
        <w:rPr>
          <w:lang w:val="en-US"/>
        </w:rPr>
        <w:t xml:space="preserve">  tar </w:t>
      </w:r>
      <w:proofErr w:type="spellStart"/>
      <w:r w:rsidRPr="0061329A">
        <w:rPr>
          <w:lang w:val="en-US"/>
        </w:rPr>
        <w:t>xz</w:t>
      </w:r>
      <w:proofErr w:type="spellEnd"/>
      <w:r w:rsidRPr="0061329A">
        <w:rPr>
          <w:lang w:val="en-US"/>
        </w:rPr>
        <w:t xml:space="preserve"> &amp;&amp; mv ${BINARY} /</w:t>
      </w:r>
      <w:proofErr w:type="spellStart"/>
      <w:r w:rsidRPr="0061329A">
        <w:rPr>
          <w:lang w:val="en-US"/>
        </w:rPr>
        <w:t>usr</w:t>
      </w:r>
      <w:proofErr w:type="spellEnd"/>
      <w:r w:rsidRPr="0061329A">
        <w:rPr>
          <w:lang w:val="en-US"/>
        </w:rPr>
        <w:t>/bin/</w:t>
      </w:r>
      <w:proofErr w:type="spellStart"/>
      <w:proofErr w:type="gramStart"/>
      <w:r w:rsidRPr="0061329A">
        <w:rPr>
          <w:lang w:val="en-US"/>
        </w:rPr>
        <w:t>yq</w:t>
      </w:r>
      <w:proofErr w:type="spellEnd"/>
      <w:proofErr w:type="gramEnd"/>
    </w:p>
    <w:p w14:paraId="64360BAD" w14:textId="77777777" w:rsidR="0061329A" w:rsidRPr="0061329A" w:rsidRDefault="0061329A" w:rsidP="0061329A">
      <w:pPr>
        <w:rPr>
          <w:b/>
          <w:bCs/>
          <w:lang w:val="en-US"/>
        </w:rPr>
      </w:pPr>
      <w:r w:rsidRPr="0061329A">
        <w:rPr>
          <w:b/>
          <w:bCs/>
          <w:lang w:val="en-US"/>
        </w:rPr>
        <w:t>Plain binary</w:t>
      </w:r>
    </w:p>
    <w:p w14:paraId="086AD19B" w14:textId="77777777" w:rsidR="0061329A" w:rsidRPr="0061329A" w:rsidRDefault="0061329A" w:rsidP="0061329A">
      <w:pPr>
        <w:rPr>
          <w:lang w:val="en-US"/>
        </w:rPr>
      </w:pPr>
      <w:proofErr w:type="spellStart"/>
      <w:r w:rsidRPr="0061329A">
        <w:rPr>
          <w:lang w:val="en-US"/>
        </w:rPr>
        <w:t>wget</w:t>
      </w:r>
      <w:proofErr w:type="spellEnd"/>
      <w:r w:rsidRPr="0061329A">
        <w:rPr>
          <w:lang w:val="en-US"/>
        </w:rPr>
        <w:t xml:space="preserve"> </w:t>
      </w:r>
      <w:proofErr w:type="gramStart"/>
      <w:r w:rsidRPr="0061329A">
        <w:rPr>
          <w:lang w:val="en-US"/>
        </w:rPr>
        <w:t>https://github.com/mikefarah/yq/releases/download/${</w:t>
      </w:r>
      <w:proofErr w:type="gramEnd"/>
      <w:r w:rsidRPr="0061329A">
        <w:rPr>
          <w:lang w:val="en-US"/>
        </w:rPr>
        <w:t>VERSION}/${BINARY} -O /</w:t>
      </w:r>
      <w:proofErr w:type="spellStart"/>
      <w:r w:rsidRPr="0061329A">
        <w:rPr>
          <w:lang w:val="en-US"/>
        </w:rPr>
        <w:t>usr</w:t>
      </w:r>
      <w:proofErr w:type="spellEnd"/>
      <w:r w:rsidRPr="0061329A">
        <w:rPr>
          <w:lang w:val="en-US"/>
        </w:rPr>
        <w:t>/bin/</w:t>
      </w:r>
      <w:proofErr w:type="spellStart"/>
      <w:r w:rsidRPr="0061329A">
        <w:rPr>
          <w:lang w:val="en-US"/>
        </w:rPr>
        <w:t>yq</w:t>
      </w:r>
      <w:proofErr w:type="spellEnd"/>
      <w:r w:rsidRPr="0061329A">
        <w:rPr>
          <w:lang w:val="en-US"/>
        </w:rPr>
        <w:t xml:space="preserve"> &amp;&amp;\</w:t>
      </w:r>
    </w:p>
    <w:p w14:paraId="04F7CE0D" w14:textId="77777777" w:rsidR="0061329A" w:rsidRPr="0061329A" w:rsidRDefault="0061329A" w:rsidP="0061329A">
      <w:pPr>
        <w:rPr>
          <w:i/>
          <w:iCs/>
          <w:lang w:val="en-US"/>
        </w:rPr>
      </w:pPr>
      <w:bookmarkStart w:id="2" w:name="OLE_LINK1"/>
      <w:r w:rsidRPr="0061329A">
        <w:rPr>
          <w:i/>
          <w:iCs/>
          <w:lang w:val="en-US"/>
        </w:rPr>
        <w:lastRenderedPageBreak/>
        <w:t xml:space="preserve">    </w:t>
      </w:r>
      <w:bookmarkEnd w:id="2"/>
      <w:proofErr w:type="spellStart"/>
      <w:r w:rsidRPr="0061329A">
        <w:rPr>
          <w:i/>
          <w:iCs/>
          <w:lang w:val="en-US"/>
        </w:rPr>
        <w:t>chmod</w:t>
      </w:r>
      <w:proofErr w:type="spellEnd"/>
      <w:r w:rsidRPr="0061329A">
        <w:rPr>
          <w:i/>
          <w:iCs/>
          <w:lang w:val="en-US"/>
        </w:rPr>
        <w:t xml:space="preserve"> +x /</w:t>
      </w:r>
      <w:proofErr w:type="spellStart"/>
      <w:r w:rsidRPr="0061329A">
        <w:rPr>
          <w:i/>
          <w:iCs/>
          <w:lang w:val="en-US"/>
        </w:rPr>
        <w:t>usr</w:t>
      </w:r>
      <w:proofErr w:type="spellEnd"/>
      <w:r w:rsidRPr="0061329A">
        <w:rPr>
          <w:i/>
          <w:iCs/>
          <w:lang w:val="en-US"/>
        </w:rPr>
        <w:t>/bin/</w:t>
      </w:r>
      <w:proofErr w:type="spellStart"/>
      <w:r w:rsidRPr="0061329A">
        <w:rPr>
          <w:i/>
          <w:iCs/>
          <w:lang w:val="en-US"/>
        </w:rPr>
        <w:t>yq</w:t>
      </w:r>
      <w:proofErr w:type="spellEnd"/>
    </w:p>
    <w:p w14:paraId="31A878AE" w14:textId="77777777" w:rsidR="0061329A" w:rsidRPr="0061329A" w:rsidRDefault="0061329A" w:rsidP="0061329A">
      <w:pPr>
        <w:rPr>
          <w:b/>
          <w:bCs/>
          <w:lang w:val="en-US"/>
        </w:rPr>
      </w:pPr>
      <w:r w:rsidRPr="0061329A">
        <w:rPr>
          <w:b/>
          <w:bCs/>
          <w:lang w:val="en-US"/>
        </w:rPr>
        <w:t>Latest version</w:t>
      </w:r>
    </w:p>
    <w:p w14:paraId="272A6848" w14:textId="77777777" w:rsidR="0061329A" w:rsidRPr="0061329A" w:rsidRDefault="0061329A" w:rsidP="0061329A">
      <w:pPr>
        <w:rPr>
          <w:lang w:val="es-MX"/>
        </w:rPr>
      </w:pPr>
      <w:proofErr w:type="spellStart"/>
      <w:r w:rsidRPr="0061329A">
        <w:rPr>
          <w:lang w:val="es-MX"/>
        </w:rPr>
        <w:t>wget</w:t>
      </w:r>
      <w:proofErr w:type="spellEnd"/>
      <w:r w:rsidRPr="0061329A">
        <w:rPr>
          <w:lang w:val="es-MX"/>
        </w:rPr>
        <w:t xml:space="preserve"> https://github.com/mikefarah/yq/releases/latest/download/yq_linux_amd64 -O /</w:t>
      </w:r>
      <w:proofErr w:type="spellStart"/>
      <w:r w:rsidRPr="0061329A">
        <w:rPr>
          <w:lang w:val="es-MX"/>
        </w:rPr>
        <w:t>usr</w:t>
      </w:r>
      <w:proofErr w:type="spellEnd"/>
      <w:r w:rsidRPr="0061329A">
        <w:rPr>
          <w:lang w:val="es-MX"/>
        </w:rPr>
        <w:t>/</w:t>
      </w:r>
      <w:proofErr w:type="spellStart"/>
      <w:r w:rsidRPr="0061329A">
        <w:rPr>
          <w:lang w:val="es-MX"/>
        </w:rPr>
        <w:t>bin</w:t>
      </w:r>
      <w:proofErr w:type="spellEnd"/>
      <w:r w:rsidRPr="0061329A">
        <w:rPr>
          <w:lang w:val="es-MX"/>
        </w:rPr>
        <w:t>/</w:t>
      </w:r>
      <w:proofErr w:type="spellStart"/>
      <w:r w:rsidRPr="0061329A">
        <w:rPr>
          <w:lang w:val="es-MX"/>
        </w:rPr>
        <w:t>yq</w:t>
      </w:r>
      <w:proofErr w:type="spellEnd"/>
      <w:r w:rsidRPr="0061329A">
        <w:rPr>
          <w:lang w:val="es-MX"/>
        </w:rPr>
        <w:t xml:space="preserve"> &amp;&amp;\</w:t>
      </w:r>
    </w:p>
    <w:p w14:paraId="20EF470F" w14:textId="77777777" w:rsidR="0061329A" w:rsidRPr="0061329A" w:rsidRDefault="0061329A" w:rsidP="0061329A">
      <w:pPr>
        <w:rPr>
          <w:i/>
          <w:iCs/>
          <w:lang w:val="es-MX"/>
        </w:rPr>
      </w:pPr>
      <w:r w:rsidRPr="0061329A">
        <w:rPr>
          <w:i/>
          <w:iCs/>
          <w:lang w:val="es-MX"/>
        </w:rPr>
        <w:t xml:space="preserve">    </w:t>
      </w:r>
      <w:proofErr w:type="spellStart"/>
      <w:r w:rsidRPr="0061329A">
        <w:rPr>
          <w:i/>
          <w:iCs/>
          <w:lang w:val="es-MX"/>
        </w:rPr>
        <w:t>chmod</w:t>
      </w:r>
      <w:proofErr w:type="spellEnd"/>
      <w:r w:rsidRPr="0061329A">
        <w:rPr>
          <w:i/>
          <w:iCs/>
          <w:lang w:val="es-MX"/>
        </w:rPr>
        <w:t xml:space="preserve"> +x /</w:t>
      </w:r>
      <w:proofErr w:type="spellStart"/>
      <w:r w:rsidRPr="0061329A">
        <w:rPr>
          <w:i/>
          <w:iCs/>
          <w:lang w:val="es-MX"/>
        </w:rPr>
        <w:t>usr</w:t>
      </w:r>
      <w:proofErr w:type="spellEnd"/>
      <w:r w:rsidRPr="0061329A">
        <w:rPr>
          <w:i/>
          <w:iCs/>
          <w:lang w:val="es-MX"/>
        </w:rPr>
        <w:t>/</w:t>
      </w:r>
      <w:proofErr w:type="spellStart"/>
      <w:r w:rsidRPr="0061329A">
        <w:rPr>
          <w:i/>
          <w:iCs/>
          <w:lang w:val="es-MX"/>
        </w:rPr>
        <w:t>bin</w:t>
      </w:r>
      <w:proofErr w:type="spellEnd"/>
      <w:r w:rsidRPr="0061329A">
        <w:rPr>
          <w:i/>
          <w:iCs/>
          <w:lang w:val="es-MX"/>
        </w:rPr>
        <w:t>/</w:t>
      </w:r>
      <w:proofErr w:type="spellStart"/>
      <w:r w:rsidRPr="0061329A">
        <w:rPr>
          <w:i/>
          <w:iCs/>
          <w:lang w:val="es-MX"/>
        </w:rPr>
        <w:t>yq</w:t>
      </w:r>
      <w:proofErr w:type="spellEnd"/>
    </w:p>
    <w:p w14:paraId="0CCBE37C" w14:textId="77777777" w:rsidR="0061329A" w:rsidRDefault="0061329A" w:rsidP="00C82DE5">
      <w:pPr>
        <w:rPr>
          <w:lang w:val="en-US"/>
        </w:rPr>
      </w:pPr>
    </w:p>
    <w:p w14:paraId="52E58182" w14:textId="434AD17B" w:rsidR="00EA29FC" w:rsidRDefault="00EA29FC" w:rsidP="00C82DE5">
      <w:pPr>
        <w:rPr>
          <w:lang w:val="en-US"/>
        </w:rPr>
      </w:pPr>
      <w:r w:rsidRPr="00EA29FC">
        <w:rPr>
          <w:lang w:val="en-US"/>
        </w:rPr>
        <w:t xml:space="preserve">The recommended installation is to download the latest binary from the </w:t>
      </w:r>
      <w:proofErr w:type="spellStart"/>
      <w:r w:rsidRPr="00EA29FC">
        <w:rPr>
          <w:lang w:val="en-US"/>
        </w:rPr>
        <w:t>yq</w:t>
      </w:r>
      <w:proofErr w:type="spellEnd"/>
      <w:r w:rsidRPr="00EA29FC">
        <w:rPr>
          <w:lang w:val="en-US"/>
        </w:rPr>
        <w:t xml:space="preserve"> GitHub releases and put it into the user’s ~/bin directory.</w:t>
      </w:r>
    </w:p>
    <w:p w14:paraId="40200617" w14:textId="77777777" w:rsidR="00EA29FC" w:rsidRDefault="00EA29FC" w:rsidP="00C82DE5">
      <w:pPr>
        <w:rPr>
          <w:lang w:val="en-US"/>
        </w:rPr>
      </w:pPr>
    </w:p>
    <w:p w14:paraId="408AD45D" w14:textId="77777777" w:rsidR="00EA29FC" w:rsidRPr="00EA29FC" w:rsidRDefault="00EA29FC" w:rsidP="00EA29FC">
      <w:pPr>
        <w:rPr>
          <w:lang w:val="en-US"/>
        </w:rPr>
      </w:pPr>
      <w:r w:rsidRPr="00EA29FC">
        <w:rPr>
          <w:lang w:val="en-US"/>
        </w:rPr>
        <w:t xml:space="preserve">Verifying the installation of </w:t>
      </w:r>
      <w:proofErr w:type="spellStart"/>
      <w:r w:rsidRPr="00EA29FC">
        <w:rPr>
          <w:lang w:val="en-US"/>
        </w:rPr>
        <w:t>yq</w:t>
      </w:r>
      <w:proofErr w:type="spellEnd"/>
    </w:p>
    <w:p w14:paraId="2901C9BB" w14:textId="77777777" w:rsidR="00EA29FC" w:rsidRPr="00EA29FC" w:rsidRDefault="00EA29FC" w:rsidP="00EA29FC">
      <w:pPr>
        <w:rPr>
          <w:lang w:val="en-US"/>
        </w:rPr>
      </w:pPr>
      <w:r w:rsidRPr="00EA29FC">
        <w:rPr>
          <w:lang w:val="en-US"/>
        </w:rPr>
        <w:t>The command:</w:t>
      </w:r>
    </w:p>
    <w:p w14:paraId="44A4CB86" w14:textId="0339957C" w:rsidR="00EA29FC" w:rsidRPr="00EA29FC" w:rsidRDefault="00F47081" w:rsidP="00EA29FC">
      <w:pPr>
        <w:rPr>
          <w:i/>
          <w:iCs/>
          <w:lang w:val="en-US"/>
        </w:rPr>
      </w:pPr>
      <w:r>
        <w:rPr>
          <w:i/>
          <w:iCs/>
          <w:lang w:val="en-US"/>
        </w:rPr>
        <w:t xml:space="preserve">    </w:t>
      </w:r>
      <w:proofErr w:type="spellStart"/>
      <w:r w:rsidR="00EA29FC" w:rsidRPr="00EA29FC">
        <w:rPr>
          <w:i/>
          <w:iCs/>
          <w:lang w:val="en-US"/>
        </w:rPr>
        <w:t>yq</w:t>
      </w:r>
      <w:proofErr w:type="spellEnd"/>
      <w:r w:rsidR="00EA29FC" w:rsidRPr="00EA29FC">
        <w:rPr>
          <w:i/>
          <w:iCs/>
          <w:lang w:val="en-US"/>
        </w:rPr>
        <w:t xml:space="preserve"> --version</w:t>
      </w:r>
    </w:p>
    <w:p w14:paraId="5B3AF52E" w14:textId="77777777" w:rsidR="00EA29FC" w:rsidRPr="00EA29FC" w:rsidRDefault="00EA29FC" w:rsidP="00EA29FC">
      <w:pPr>
        <w:rPr>
          <w:lang w:val="en-US"/>
        </w:rPr>
      </w:pPr>
      <w:r w:rsidRPr="00EA29FC">
        <w:rPr>
          <w:lang w:val="en-US"/>
        </w:rPr>
        <w:t>Should print an output like:</w:t>
      </w:r>
    </w:p>
    <w:p w14:paraId="7FDCCF22" w14:textId="4E674575" w:rsidR="00EA29FC" w:rsidRPr="00EA29FC" w:rsidRDefault="00F47081" w:rsidP="00EA29FC">
      <w:pPr>
        <w:rPr>
          <w:i/>
          <w:iCs/>
          <w:lang w:val="es-MX"/>
        </w:rPr>
      </w:pPr>
      <w:r>
        <w:rPr>
          <w:i/>
          <w:iCs/>
          <w:lang w:val="en-US"/>
        </w:rPr>
        <w:t xml:space="preserve">    </w:t>
      </w:r>
      <w:proofErr w:type="spellStart"/>
      <w:r w:rsidR="00EA29FC" w:rsidRPr="00EA29FC">
        <w:rPr>
          <w:i/>
          <w:iCs/>
          <w:lang w:val="es-MX"/>
        </w:rPr>
        <w:t>yq</w:t>
      </w:r>
      <w:proofErr w:type="spellEnd"/>
      <w:r w:rsidR="00EA29FC" w:rsidRPr="00EA29FC">
        <w:rPr>
          <w:i/>
          <w:iCs/>
          <w:lang w:val="es-MX"/>
        </w:rPr>
        <w:t xml:space="preserve"> (https://github.com/mikefarah/yq/) </w:t>
      </w:r>
      <w:proofErr w:type="spellStart"/>
      <w:r w:rsidR="00EA29FC" w:rsidRPr="00EA29FC">
        <w:rPr>
          <w:i/>
          <w:iCs/>
          <w:lang w:val="es-MX"/>
        </w:rPr>
        <w:t>version</w:t>
      </w:r>
      <w:proofErr w:type="spellEnd"/>
      <w:r w:rsidR="00EA29FC" w:rsidRPr="00EA29FC">
        <w:rPr>
          <w:i/>
          <w:iCs/>
          <w:lang w:val="es-MX"/>
        </w:rPr>
        <w:t xml:space="preserve"> 4.25.3</w:t>
      </w:r>
    </w:p>
    <w:p w14:paraId="5441F1AB" w14:textId="77777777" w:rsidR="00EA29FC" w:rsidRDefault="00EA29FC" w:rsidP="00C82DE5">
      <w:pPr>
        <w:rPr>
          <w:lang w:val="en-US"/>
        </w:rPr>
      </w:pPr>
    </w:p>
    <w:p w14:paraId="6D439928" w14:textId="183F0DEA" w:rsidR="00F47081" w:rsidRDefault="00F47081" w:rsidP="00F47081">
      <w:pPr>
        <w:pStyle w:val="Heading1"/>
        <w:rPr>
          <w:lang w:val="en-US"/>
        </w:rPr>
      </w:pPr>
      <w:r>
        <w:rPr>
          <w:lang w:val="en-US"/>
        </w:rPr>
        <w:t>JQ</w:t>
      </w:r>
    </w:p>
    <w:p w14:paraId="6E14CAD2" w14:textId="77777777" w:rsidR="00F47081" w:rsidRPr="00F47081" w:rsidRDefault="00F47081" w:rsidP="00F47081">
      <w:pPr>
        <w:rPr>
          <w:lang w:val="en-US"/>
        </w:rPr>
      </w:pPr>
      <w:r w:rsidRPr="00F47081">
        <w:rPr>
          <w:b/>
          <w:bCs/>
          <w:lang w:val="en-US"/>
        </w:rPr>
        <w:t>JQ</w:t>
      </w:r>
      <w:r w:rsidRPr="00F47081">
        <w:rPr>
          <w:lang w:val="en-US"/>
        </w:rPr>
        <w:t> is a lightweight and powerful command-line tool designed specifically for working with </w:t>
      </w:r>
      <w:hyperlink r:id="rId44" w:tgtFrame="_blank" w:history="1">
        <w:r w:rsidRPr="00F47081">
          <w:rPr>
            <w:rStyle w:val="Hyperlink"/>
            <w:lang w:val="en-US"/>
          </w:rPr>
          <w:t>JSON data</w:t>
        </w:r>
      </w:hyperlink>
      <w:r w:rsidRPr="00F47081">
        <w:rPr>
          <w:lang w:val="en-US"/>
        </w:rPr>
        <w:t> in Linux environments. It allows users to parse, filter, extract, and manipulate JSON files effortlessly, making it an essential utility for developers, system administrators, and data analysts. The working of the JQ tool is based on a pipeline model, where data is processed through a series of transformations.</w:t>
      </w:r>
    </w:p>
    <w:p w14:paraId="2EB5DE17" w14:textId="77777777" w:rsidR="00F47081" w:rsidRPr="00F47081" w:rsidRDefault="00F47081" w:rsidP="00F47081">
      <w:pPr>
        <w:rPr>
          <w:lang w:val="en-US"/>
        </w:rPr>
      </w:pPr>
      <w:r w:rsidRPr="00F47081">
        <w:rPr>
          <w:lang w:val="en-US"/>
        </w:rPr>
        <w:t>It consists of the following components,</w:t>
      </w:r>
    </w:p>
    <w:p w14:paraId="1215DF51" w14:textId="77777777" w:rsidR="00F47081" w:rsidRPr="00F47081" w:rsidRDefault="00F47081" w:rsidP="00F47081">
      <w:pPr>
        <w:numPr>
          <w:ilvl w:val="0"/>
          <w:numId w:val="25"/>
        </w:numPr>
        <w:rPr>
          <w:lang w:val="en-US"/>
        </w:rPr>
      </w:pPr>
      <w:r w:rsidRPr="00F47081">
        <w:rPr>
          <w:lang w:val="en-US"/>
        </w:rPr>
        <w:t>The </w:t>
      </w:r>
      <w:r w:rsidRPr="00F47081">
        <w:rPr>
          <w:b/>
          <w:bCs/>
          <w:lang w:val="en-US"/>
        </w:rPr>
        <w:t>JSON Parser</w:t>
      </w:r>
      <w:r w:rsidRPr="00F47081">
        <w:rPr>
          <w:lang w:val="en-US"/>
        </w:rPr>
        <w:t> is responsible for reading and parsing JSON data input. It validates and converts the raw JSON input into an internal representation that JQ can work with.</w:t>
      </w:r>
    </w:p>
    <w:p w14:paraId="6C24DA6C" w14:textId="77777777" w:rsidR="00F47081" w:rsidRPr="00F47081" w:rsidRDefault="00F47081" w:rsidP="00F47081">
      <w:pPr>
        <w:numPr>
          <w:ilvl w:val="0"/>
          <w:numId w:val="25"/>
        </w:numPr>
        <w:rPr>
          <w:lang w:val="en-US"/>
        </w:rPr>
      </w:pPr>
      <w:r w:rsidRPr="00F47081">
        <w:rPr>
          <w:lang w:val="en-US"/>
        </w:rPr>
        <w:t>The </w:t>
      </w:r>
      <w:r w:rsidRPr="00F47081">
        <w:rPr>
          <w:b/>
          <w:bCs/>
          <w:lang w:val="en-US"/>
        </w:rPr>
        <w:t>Query Compiler</w:t>
      </w:r>
      <w:r w:rsidRPr="00F47081">
        <w:rPr>
          <w:lang w:val="en-US"/>
        </w:rPr>
        <w:t> processes the query or program provided to JQ. This component compiles the query into an intermediate representation known as JQ bytecode.</w:t>
      </w:r>
    </w:p>
    <w:p w14:paraId="5CDC63AF" w14:textId="77777777" w:rsidR="00F47081" w:rsidRPr="00F47081" w:rsidRDefault="00F47081" w:rsidP="00F47081">
      <w:pPr>
        <w:numPr>
          <w:ilvl w:val="0"/>
          <w:numId w:val="25"/>
        </w:numPr>
        <w:rPr>
          <w:lang w:val="en-US"/>
        </w:rPr>
      </w:pPr>
      <w:r w:rsidRPr="00F47081">
        <w:rPr>
          <w:lang w:val="en-US"/>
        </w:rPr>
        <w:t>The </w:t>
      </w:r>
      <w:r w:rsidRPr="00F47081">
        <w:rPr>
          <w:b/>
          <w:bCs/>
          <w:lang w:val="en-US"/>
        </w:rPr>
        <w:t>JQ bytecode</w:t>
      </w:r>
      <w:r w:rsidRPr="00F47081">
        <w:rPr>
          <w:lang w:val="en-US"/>
        </w:rPr>
        <w:t> generated by the Query Compiler is executed by the </w:t>
      </w:r>
      <w:r w:rsidRPr="00F47081">
        <w:rPr>
          <w:b/>
          <w:bCs/>
          <w:lang w:val="en-US"/>
        </w:rPr>
        <w:t>Virtual Machine</w:t>
      </w:r>
      <w:r w:rsidRPr="00F47081">
        <w:rPr>
          <w:lang w:val="en-US"/>
        </w:rPr>
        <w:t>. The VM acts as an interpreter, interpreting and executing the bytecode instructions to perform the desired operations on the JSON data.</w:t>
      </w:r>
    </w:p>
    <w:p w14:paraId="0DE9138F" w14:textId="77777777" w:rsidR="00F47081" w:rsidRPr="00F47081" w:rsidRDefault="00F47081" w:rsidP="00F47081">
      <w:pPr>
        <w:numPr>
          <w:ilvl w:val="0"/>
          <w:numId w:val="25"/>
        </w:numPr>
        <w:rPr>
          <w:lang w:val="en-US"/>
        </w:rPr>
      </w:pPr>
      <w:r w:rsidRPr="00F47081">
        <w:rPr>
          <w:lang w:val="en-US"/>
        </w:rPr>
        <w:t>The </w:t>
      </w:r>
      <w:r w:rsidRPr="00F47081">
        <w:rPr>
          <w:b/>
          <w:bCs/>
          <w:lang w:val="en-US"/>
        </w:rPr>
        <w:t>Filters and transformations</w:t>
      </w:r>
      <w:r w:rsidRPr="00F47081">
        <w:rPr>
          <w:lang w:val="en-US"/>
        </w:rPr>
        <w:t> allow users to extract specific data, filter out unwanted elements, modify values, and perform complex computations on the JSON data.</w:t>
      </w:r>
    </w:p>
    <w:p w14:paraId="41A00667" w14:textId="77777777" w:rsidR="00F47081" w:rsidRPr="00F47081" w:rsidRDefault="00F47081" w:rsidP="00F47081">
      <w:pPr>
        <w:numPr>
          <w:ilvl w:val="0"/>
          <w:numId w:val="25"/>
        </w:numPr>
        <w:rPr>
          <w:lang w:val="en-US"/>
        </w:rPr>
      </w:pPr>
      <w:r w:rsidRPr="00F47081">
        <w:rPr>
          <w:lang w:val="en-US"/>
        </w:rPr>
        <w:t>Once the desired operations have been performed on the JSON data, the </w:t>
      </w:r>
      <w:r w:rsidRPr="00F47081">
        <w:rPr>
          <w:b/>
          <w:bCs/>
          <w:lang w:val="en-US"/>
        </w:rPr>
        <w:t>Output Formatter</w:t>
      </w:r>
      <w:r w:rsidRPr="00F47081">
        <w:rPr>
          <w:lang w:val="en-US"/>
        </w:rPr>
        <w:t> takes the processed data and converts it back into a readable format.</w:t>
      </w:r>
    </w:p>
    <w:p w14:paraId="332272C3" w14:textId="77777777" w:rsidR="00F47081" w:rsidRPr="00F47081" w:rsidRDefault="00F47081" w:rsidP="00F47081">
      <w:pPr>
        <w:rPr>
          <w:lang w:val="en-US"/>
        </w:rPr>
      </w:pPr>
      <w:r w:rsidRPr="00F47081">
        <w:rPr>
          <w:lang w:val="en-US"/>
        </w:rPr>
        <w:lastRenderedPageBreak/>
        <w:t>The JQ command in Linux can be installed using the recommended </w:t>
      </w:r>
      <w:hyperlink r:id="rId45" w:tgtFrame="_blank" w:history="1">
        <w:r w:rsidRPr="00F47081">
          <w:rPr>
            <w:rStyle w:val="Hyperlink"/>
            <w:lang w:val="en-US"/>
          </w:rPr>
          <w:t>package manager</w:t>
        </w:r>
      </w:hyperlink>
      <w:r w:rsidRPr="00F47081">
        <w:rPr>
          <w:lang w:val="en-US"/>
        </w:rPr>
        <w:t> method or directly from the JQ website. Follow step 1 to install the JQ tool in your system through the command line and step 2 to install it from the website,</w:t>
      </w:r>
    </w:p>
    <w:p w14:paraId="4B997868" w14:textId="77777777" w:rsidR="00F47081" w:rsidRPr="00F47081" w:rsidRDefault="00F47081" w:rsidP="00F47081">
      <w:pPr>
        <w:rPr>
          <w:lang w:val="en-US"/>
        </w:rPr>
      </w:pPr>
      <w:r w:rsidRPr="00F47081">
        <w:rPr>
          <w:b/>
          <w:bCs/>
          <w:lang w:val="en-US"/>
        </w:rPr>
        <w:t>1. You can use the given command based on your Linux distro to install the JQ tool</w:t>
      </w:r>
    </w:p>
    <w:p w14:paraId="59AD1841" w14:textId="77777777" w:rsidR="00F47081" w:rsidRPr="00F47081" w:rsidRDefault="00F47081" w:rsidP="00F47081">
      <w:pPr>
        <w:numPr>
          <w:ilvl w:val="0"/>
          <w:numId w:val="26"/>
        </w:numPr>
        <w:rPr>
          <w:lang w:val="en-US"/>
        </w:rPr>
      </w:pPr>
      <w:r w:rsidRPr="00F47081">
        <w:rPr>
          <w:b/>
          <w:bCs/>
          <w:lang w:val="en-US"/>
        </w:rPr>
        <w:t>For Debian/Ubuntu-based systems:</w:t>
      </w:r>
    </w:p>
    <w:p w14:paraId="608853B9" w14:textId="77777777" w:rsidR="00F47081" w:rsidRPr="00F47081" w:rsidRDefault="00F47081" w:rsidP="00F47081">
      <w:pPr>
        <w:numPr>
          <w:ilvl w:val="0"/>
          <w:numId w:val="26"/>
        </w:numPr>
        <w:rPr>
          <w:lang w:val="es-MX"/>
        </w:rPr>
      </w:pPr>
      <w:r w:rsidRPr="00F47081">
        <w:rPr>
          <w:lang w:val="es-MX"/>
        </w:rPr>
        <w:t xml:space="preserve">sudo </w:t>
      </w:r>
      <w:proofErr w:type="spellStart"/>
      <w:r w:rsidRPr="00F47081">
        <w:rPr>
          <w:lang w:val="es-MX"/>
        </w:rPr>
        <w:t>apt-get</w:t>
      </w:r>
      <w:proofErr w:type="spellEnd"/>
      <w:r w:rsidRPr="00F47081">
        <w:rPr>
          <w:lang w:val="es-MX"/>
        </w:rPr>
        <w:t xml:space="preserve"> </w:t>
      </w:r>
      <w:proofErr w:type="spellStart"/>
      <w:r w:rsidRPr="00F47081">
        <w:rPr>
          <w:lang w:val="es-MX"/>
        </w:rPr>
        <w:t>update</w:t>
      </w:r>
      <w:proofErr w:type="spellEnd"/>
    </w:p>
    <w:p w14:paraId="6900BF70" w14:textId="77777777" w:rsidR="00F47081" w:rsidRPr="00F47081" w:rsidRDefault="00F47081" w:rsidP="00F47081">
      <w:pPr>
        <w:numPr>
          <w:ilvl w:val="0"/>
          <w:numId w:val="26"/>
        </w:numPr>
        <w:rPr>
          <w:lang w:val="es-MX"/>
        </w:rPr>
      </w:pPr>
      <w:r w:rsidRPr="00F47081">
        <w:rPr>
          <w:lang w:val="es-MX"/>
        </w:rPr>
        <w:t xml:space="preserve">sudo </w:t>
      </w:r>
      <w:proofErr w:type="spellStart"/>
      <w:r w:rsidRPr="00F47081">
        <w:rPr>
          <w:lang w:val="es-MX"/>
        </w:rPr>
        <w:t>apt-get</w:t>
      </w:r>
      <w:proofErr w:type="spellEnd"/>
      <w:r w:rsidRPr="00F47081">
        <w:rPr>
          <w:lang w:val="es-MX"/>
        </w:rPr>
        <w:t xml:space="preserve"> </w:t>
      </w:r>
      <w:proofErr w:type="spellStart"/>
      <w:r w:rsidRPr="00F47081">
        <w:rPr>
          <w:lang w:val="es-MX"/>
        </w:rPr>
        <w:t>install</w:t>
      </w:r>
      <w:proofErr w:type="spellEnd"/>
      <w:r w:rsidRPr="00F47081">
        <w:rPr>
          <w:lang w:val="es-MX"/>
        </w:rPr>
        <w:t xml:space="preserve"> </w:t>
      </w:r>
      <w:proofErr w:type="spellStart"/>
      <w:r w:rsidRPr="00F47081">
        <w:rPr>
          <w:lang w:val="es-MX"/>
        </w:rPr>
        <w:t>jq</w:t>
      </w:r>
      <w:proofErr w:type="spellEnd"/>
    </w:p>
    <w:p w14:paraId="5CBD26B8" w14:textId="77777777" w:rsidR="00F47081" w:rsidRPr="00F47081" w:rsidRDefault="00F47081" w:rsidP="00F47081">
      <w:pPr>
        <w:numPr>
          <w:ilvl w:val="0"/>
          <w:numId w:val="26"/>
        </w:numPr>
        <w:rPr>
          <w:lang w:val="en-US"/>
        </w:rPr>
      </w:pPr>
      <w:r w:rsidRPr="00F47081">
        <w:rPr>
          <w:b/>
          <w:bCs/>
          <w:lang w:val="en-US"/>
        </w:rPr>
        <w:t>For Fedora/RHEL-based systems:</w:t>
      </w:r>
    </w:p>
    <w:p w14:paraId="5F83446C" w14:textId="77777777" w:rsidR="00F47081" w:rsidRPr="00F47081" w:rsidRDefault="00F47081" w:rsidP="00F47081">
      <w:pPr>
        <w:numPr>
          <w:ilvl w:val="0"/>
          <w:numId w:val="26"/>
        </w:numPr>
        <w:rPr>
          <w:lang w:val="es-MX"/>
        </w:rPr>
      </w:pPr>
      <w:r w:rsidRPr="00F47081">
        <w:rPr>
          <w:lang w:val="es-MX"/>
        </w:rPr>
        <w:t xml:space="preserve">sudo </w:t>
      </w:r>
      <w:proofErr w:type="spellStart"/>
      <w:r w:rsidRPr="00F47081">
        <w:rPr>
          <w:lang w:val="es-MX"/>
        </w:rPr>
        <w:t>dnf</w:t>
      </w:r>
      <w:proofErr w:type="spellEnd"/>
      <w:r w:rsidRPr="00F47081">
        <w:rPr>
          <w:lang w:val="es-MX"/>
        </w:rPr>
        <w:t xml:space="preserve"> </w:t>
      </w:r>
      <w:proofErr w:type="spellStart"/>
      <w:r w:rsidRPr="00F47081">
        <w:rPr>
          <w:lang w:val="es-MX"/>
        </w:rPr>
        <w:t>install</w:t>
      </w:r>
      <w:proofErr w:type="spellEnd"/>
      <w:r w:rsidRPr="00F47081">
        <w:rPr>
          <w:lang w:val="es-MX"/>
        </w:rPr>
        <w:t xml:space="preserve"> </w:t>
      </w:r>
      <w:proofErr w:type="spellStart"/>
      <w:r w:rsidRPr="00F47081">
        <w:rPr>
          <w:lang w:val="es-MX"/>
        </w:rPr>
        <w:t>jq</w:t>
      </w:r>
      <w:proofErr w:type="spellEnd"/>
    </w:p>
    <w:p w14:paraId="49E4CC6F" w14:textId="77777777" w:rsidR="00F47081" w:rsidRPr="00F47081" w:rsidRDefault="00F47081" w:rsidP="00F47081">
      <w:pPr>
        <w:rPr>
          <w:lang w:val="en-US"/>
        </w:rPr>
      </w:pPr>
      <w:r w:rsidRPr="00F47081">
        <w:rPr>
          <w:lang w:val="en-US"/>
        </w:rPr>
        <w:t>If your Linux system is openSUSE or Arch distro or you want to use another package manager or want to install the tool on FreeBSD or Solaris, you can find the relative command and instructions through the </w:t>
      </w:r>
      <w:hyperlink r:id="rId46" w:tgtFrame="_blank" w:history="1">
        <w:r w:rsidRPr="00F47081">
          <w:rPr>
            <w:rStyle w:val="Hyperlink"/>
            <w:lang w:val="en-US"/>
          </w:rPr>
          <w:t>Download Page</w:t>
        </w:r>
      </w:hyperlink>
      <w:r w:rsidRPr="00F47081">
        <w:rPr>
          <w:lang w:val="en-US"/>
        </w:rPr>
        <w:t> of JQ package.</w:t>
      </w:r>
    </w:p>
    <w:p w14:paraId="6983990F" w14:textId="77777777" w:rsidR="00F47081" w:rsidRPr="00F47081" w:rsidRDefault="00F47081" w:rsidP="00F47081">
      <w:pPr>
        <w:rPr>
          <w:lang w:val="en-US"/>
        </w:rPr>
      </w:pPr>
      <w:r w:rsidRPr="00F47081">
        <w:rPr>
          <w:b/>
          <w:bCs/>
          <w:lang w:val="en-US"/>
        </w:rPr>
        <w:t>2. Follow the following steps to install the JQ tool manually,</w:t>
      </w:r>
    </w:p>
    <w:p w14:paraId="7893D360" w14:textId="77777777" w:rsidR="00F47081" w:rsidRPr="00F47081" w:rsidRDefault="00F47081" w:rsidP="00F47081">
      <w:pPr>
        <w:numPr>
          <w:ilvl w:val="0"/>
          <w:numId w:val="27"/>
        </w:numPr>
        <w:rPr>
          <w:lang w:val="en-US"/>
        </w:rPr>
      </w:pPr>
      <w:r w:rsidRPr="00F47081">
        <w:rPr>
          <w:lang w:val="en-US"/>
        </w:rPr>
        <w:t>Visit the official </w:t>
      </w:r>
      <w:hyperlink r:id="rId47" w:tgtFrame="_blank" w:history="1">
        <w:r w:rsidRPr="00F47081">
          <w:rPr>
            <w:rStyle w:val="Hyperlink"/>
            <w:lang w:val="en-US"/>
          </w:rPr>
          <w:t>JQ GitHub repository</w:t>
        </w:r>
      </w:hyperlink>
      <w:r w:rsidRPr="00F47081">
        <w:rPr>
          <w:lang w:val="en-US"/>
        </w:rPr>
        <w:t> using a web browser.</w:t>
      </w:r>
    </w:p>
    <w:p w14:paraId="5A20FE89" w14:textId="77777777" w:rsidR="00F47081" w:rsidRPr="00F47081" w:rsidRDefault="00F47081" w:rsidP="00F47081">
      <w:pPr>
        <w:numPr>
          <w:ilvl w:val="0"/>
          <w:numId w:val="27"/>
        </w:numPr>
        <w:rPr>
          <w:lang w:val="en-US"/>
        </w:rPr>
      </w:pPr>
      <w:r w:rsidRPr="00F47081">
        <w:rPr>
          <w:lang w:val="en-US"/>
        </w:rPr>
        <w:t>Download the latest stable release of JQ under the Assets section.</w:t>
      </w:r>
    </w:p>
    <w:p w14:paraId="3ED1C6EE" w14:textId="77777777" w:rsidR="00F47081" w:rsidRPr="00F47081" w:rsidRDefault="00F47081" w:rsidP="00F47081">
      <w:pPr>
        <w:numPr>
          <w:ilvl w:val="0"/>
          <w:numId w:val="27"/>
        </w:numPr>
        <w:rPr>
          <w:lang w:val="en-US"/>
        </w:rPr>
      </w:pPr>
      <w:r w:rsidRPr="00F47081">
        <w:rPr>
          <w:lang w:val="en-US"/>
        </w:rPr>
        <w:t>Once the download is complete, open a terminal and navigate to the directory where the downloaded file is located.</w:t>
      </w:r>
    </w:p>
    <w:p w14:paraId="10C9674A" w14:textId="77777777" w:rsidR="00F47081" w:rsidRPr="00F47081" w:rsidRDefault="00F47081" w:rsidP="00F47081">
      <w:pPr>
        <w:numPr>
          <w:ilvl w:val="0"/>
          <w:numId w:val="27"/>
        </w:numPr>
        <w:rPr>
          <w:lang w:val="en-US"/>
        </w:rPr>
      </w:pPr>
      <w:r w:rsidRPr="00F47081">
        <w:rPr>
          <w:lang w:val="en-US"/>
        </w:rPr>
        <w:t>Extract the downloaded archive using the following command:</w:t>
      </w:r>
    </w:p>
    <w:p w14:paraId="198C38A8" w14:textId="77777777" w:rsidR="00F47081" w:rsidRPr="00F47081" w:rsidRDefault="00F47081" w:rsidP="00F47081">
      <w:pPr>
        <w:numPr>
          <w:ilvl w:val="0"/>
          <w:numId w:val="27"/>
        </w:numPr>
        <w:rPr>
          <w:lang w:val="es-MX"/>
        </w:rPr>
      </w:pPr>
      <w:proofErr w:type="spellStart"/>
      <w:r w:rsidRPr="00F47081">
        <w:rPr>
          <w:lang w:val="es-MX"/>
        </w:rPr>
        <w:t>tar</w:t>
      </w:r>
      <w:proofErr w:type="spellEnd"/>
      <w:r w:rsidRPr="00F47081">
        <w:rPr>
          <w:lang w:val="es-MX"/>
        </w:rPr>
        <w:t xml:space="preserve"> </w:t>
      </w:r>
      <w:proofErr w:type="spellStart"/>
      <w:r w:rsidRPr="00F47081">
        <w:rPr>
          <w:lang w:val="es-MX"/>
        </w:rPr>
        <w:t>xvf</w:t>
      </w:r>
      <w:proofErr w:type="spellEnd"/>
      <w:r w:rsidRPr="00F47081">
        <w:rPr>
          <w:lang w:val="es-MX"/>
        </w:rPr>
        <w:t xml:space="preserve"> </w:t>
      </w:r>
      <w:proofErr w:type="spellStart"/>
      <w:r w:rsidRPr="00F47081">
        <w:rPr>
          <w:lang w:val="es-MX"/>
        </w:rPr>
        <w:t>jq</w:t>
      </w:r>
      <w:proofErr w:type="spellEnd"/>
      <w:r w:rsidRPr="00F47081">
        <w:rPr>
          <w:lang w:val="es-MX"/>
        </w:rPr>
        <w:t>-&lt;</w:t>
      </w:r>
      <w:proofErr w:type="spellStart"/>
      <w:r w:rsidRPr="00F47081">
        <w:rPr>
          <w:lang w:val="es-MX"/>
        </w:rPr>
        <w:t>version</w:t>
      </w:r>
      <w:proofErr w:type="spellEnd"/>
      <w:proofErr w:type="gramStart"/>
      <w:r w:rsidRPr="00F47081">
        <w:rPr>
          <w:lang w:val="es-MX"/>
        </w:rPr>
        <w:t>&gt;.tar.gz</w:t>
      </w:r>
      <w:proofErr w:type="gramEnd"/>
    </w:p>
    <w:p w14:paraId="33665668" w14:textId="77777777" w:rsidR="00F47081" w:rsidRPr="00F47081" w:rsidRDefault="00F47081" w:rsidP="00F47081">
      <w:pPr>
        <w:rPr>
          <w:lang w:val="en-US"/>
        </w:rPr>
      </w:pPr>
      <w:r w:rsidRPr="00F47081">
        <w:rPr>
          <w:lang w:val="en-US"/>
        </w:rPr>
        <w:t xml:space="preserve">Replace the &lt;version&gt; with your installed version number. The current version is 1.6 and your command will be tar </w:t>
      </w:r>
      <w:proofErr w:type="spellStart"/>
      <w:r w:rsidRPr="00F47081">
        <w:rPr>
          <w:lang w:val="en-US"/>
        </w:rPr>
        <w:t>xvf</w:t>
      </w:r>
      <w:proofErr w:type="spellEnd"/>
      <w:r w:rsidRPr="00F47081">
        <w:rPr>
          <w:lang w:val="en-US"/>
        </w:rPr>
        <w:t xml:space="preserve"> jq-1.6.tar.gz.</w:t>
      </w:r>
    </w:p>
    <w:p w14:paraId="780D914B" w14:textId="77777777" w:rsidR="00F47081" w:rsidRPr="00F47081" w:rsidRDefault="00F47081" w:rsidP="00F47081">
      <w:pPr>
        <w:numPr>
          <w:ilvl w:val="0"/>
          <w:numId w:val="27"/>
        </w:numPr>
        <w:rPr>
          <w:lang w:val="en-US"/>
        </w:rPr>
      </w:pPr>
      <w:r w:rsidRPr="00F47081">
        <w:rPr>
          <w:lang w:val="en-US"/>
        </w:rPr>
        <w:t>Move into the extracted directory,</w:t>
      </w:r>
    </w:p>
    <w:p w14:paraId="3B8BEF52" w14:textId="77777777" w:rsidR="00F47081" w:rsidRPr="00F47081" w:rsidRDefault="00F47081" w:rsidP="00F47081">
      <w:pPr>
        <w:numPr>
          <w:ilvl w:val="0"/>
          <w:numId w:val="27"/>
        </w:numPr>
        <w:rPr>
          <w:lang w:val="es-MX"/>
        </w:rPr>
      </w:pPr>
      <w:r w:rsidRPr="00F47081">
        <w:rPr>
          <w:lang w:val="es-MX"/>
        </w:rPr>
        <w:t xml:space="preserve">cd </w:t>
      </w:r>
      <w:proofErr w:type="spellStart"/>
      <w:r w:rsidRPr="00F47081">
        <w:rPr>
          <w:lang w:val="es-MX"/>
        </w:rPr>
        <w:t>jq</w:t>
      </w:r>
      <w:proofErr w:type="spellEnd"/>
      <w:r w:rsidRPr="00F47081">
        <w:rPr>
          <w:lang w:val="es-MX"/>
        </w:rPr>
        <w:t>-&lt;</w:t>
      </w:r>
      <w:proofErr w:type="spellStart"/>
      <w:r w:rsidRPr="00F47081">
        <w:rPr>
          <w:lang w:val="es-MX"/>
        </w:rPr>
        <w:t>version</w:t>
      </w:r>
      <w:proofErr w:type="spellEnd"/>
      <w:r w:rsidRPr="00F47081">
        <w:rPr>
          <w:lang w:val="es-MX"/>
        </w:rPr>
        <w:t>&gt;</w:t>
      </w:r>
    </w:p>
    <w:p w14:paraId="0268E70C" w14:textId="77777777" w:rsidR="00F47081" w:rsidRPr="00F47081" w:rsidRDefault="00F47081" w:rsidP="00F47081">
      <w:pPr>
        <w:numPr>
          <w:ilvl w:val="0"/>
          <w:numId w:val="27"/>
        </w:numPr>
        <w:rPr>
          <w:lang w:val="en-US"/>
        </w:rPr>
      </w:pPr>
      <w:r w:rsidRPr="00F47081">
        <w:rPr>
          <w:lang w:val="en-US"/>
        </w:rPr>
        <w:t>Configure, compile, and install JQ using the following commands:</w:t>
      </w:r>
    </w:p>
    <w:p w14:paraId="0D746B10" w14:textId="77777777" w:rsidR="00F47081" w:rsidRPr="00F47081" w:rsidRDefault="00F47081" w:rsidP="00F47081">
      <w:pPr>
        <w:numPr>
          <w:ilvl w:val="0"/>
          <w:numId w:val="27"/>
        </w:numPr>
        <w:rPr>
          <w:lang w:val="es-MX"/>
        </w:rPr>
      </w:pPr>
      <w:proofErr w:type="gramStart"/>
      <w:r w:rsidRPr="00F47081">
        <w:rPr>
          <w:lang w:val="es-MX"/>
        </w:rPr>
        <w:t>./</w:t>
      </w:r>
      <w:proofErr w:type="gramEnd"/>
      <w:r w:rsidRPr="00F47081">
        <w:rPr>
          <w:lang w:val="es-MX"/>
        </w:rPr>
        <w:t>configure</w:t>
      </w:r>
    </w:p>
    <w:p w14:paraId="463C0507" w14:textId="77777777" w:rsidR="00F47081" w:rsidRPr="00F47081" w:rsidRDefault="00F47081" w:rsidP="00F47081">
      <w:pPr>
        <w:numPr>
          <w:ilvl w:val="0"/>
          <w:numId w:val="27"/>
        </w:numPr>
        <w:rPr>
          <w:lang w:val="es-MX"/>
        </w:rPr>
      </w:pPr>
      <w:proofErr w:type="spellStart"/>
      <w:r w:rsidRPr="00F47081">
        <w:rPr>
          <w:lang w:val="es-MX"/>
        </w:rPr>
        <w:t>make</w:t>
      </w:r>
      <w:proofErr w:type="spellEnd"/>
    </w:p>
    <w:p w14:paraId="0799C193" w14:textId="77777777" w:rsidR="00F47081" w:rsidRPr="00F47081" w:rsidRDefault="00F47081" w:rsidP="00F47081">
      <w:pPr>
        <w:numPr>
          <w:ilvl w:val="0"/>
          <w:numId w:val="27"/>
        </w:numPr>
        <w:rPr>
          <w:lang w:val="es-MX"/>
        </w:rPr>
      </w:pPr>
      <w:r w:rsidRPr="00F47081">
        <w:rPr>
          <w:lang w:val="es-MX"/>
        </w:rPr>
        <w:t xml:space="preserve">sudo </w:t>
      </w:r>
      <w:proofErr w:type="spellStart"/>
      <w:r w:rsidRPr="00F47081">
        <w:rPr>
          <w:lang w:val="es-MX"/>
        </w:rPr>
        <w:t>make</w:t>
      </w:r>
      <w:proofErr w:type="spellEnd"/>
      <w:r w:rsidRPr="00F47081">
        <w:rPr>
          <w:lang w:val="es-MX"/>
        </w:rPr>
        <w:t xml:space="preserve"> </w:t>
      </w:r>
      <w:proofErr w:type="spellStart"/>
      <w:r w:rsidRPr="00F47081">
        <w:rPr>
          <w:lang w:val="es-MX"/>
        </w:rPr>
        <w:t>install</w:t>
      </w:r>
      <w:proofErr w:type="spellEnd"/>
    </w:p>
    <w:p w14:paraId="30A3EAB0" w14:textId="77777777" w:rsidR="00F47081" w:rsidRPr="00F47081" w:rsidRDefault="00F47081" w:rsidP="00F47081">
      <w:pPr>
        <w:rPr>
          <w:lang w:val="en-US"/>
        </w:rPr>
      </w:pPr>
      <w:r w:rsidRPr="00F47081">
        <w:rPr>
          <w:lang w:val="en-US"/>
        </w:rPr>
        <w:t>You can also download the binary file directly from the </w:t>
      </w:r>
      <w:hyperlink r:id="rId48" w:tgtFrame="_blank" w:history="1">
        <w:r w:rsidRPr="00F47081">
          <w:rPr>
            <w:rStyle w:val="Hyperlink"/>
            <w:lang w:val="en-US"/>
          </w:rPr>
          <w:t>Download Page</w:t>
        </w:r>
      </w:hyperlink>
      <w:r w:rsidRPr="00F47081">
        <w:rPr>
          <w:lang w:val="en-US"/>
        </w:rPr>
        <w:t> of the JQ package and follow the following steps to install the JQ tool from the installed file,</w:t>
      </w:r>
    </w:p>
    <w:p w14:paraId="1B6F23F4" w14:textId="77777777" w:rsidR="00F47081" w:rsidRPr="00F47081" w:rsidRDefault="00F47081" w:rsidP="00F47081">
      <w:pPr>
        <w:numPr>
          <w:ilvl w:val="0"/>
          <w:numId w:val="27"/>
        </w:numPr>
        <w:rPr>
          <w:lang w:val="en-US"/>
        </w:rPr>
      </w:pPr>
      <w:r w:rsidRPr="00F47081">
        <w:rPr>
          <w:lang w:val="en-US"/>
        </w:rPr>
        <w:t xml:space="preserve">Go to the downloads folder and </w:t>
      </w:r>
      <w:proofErr w:type="spellStart"/>
      <w:r w:rsidRPr="00F47081">
        <w:rPr>
          <w:lang w:val="en-US"/>
        </w:rPr>
        <w:t>xxtract</w:t>
      </w:r>
      <w:proofErr w:type="spellEnd"/>
      <w:r w:rsidRPr="00F47081">
        <w:rPr>
          <w:lang w:val="en-US"/>
        </w:rPr>
        <w:t xml:space="preserve"> the downloaded file using the following command.</w:t>
      </w:r>
    </w:p>
    <w:p w14:paraId="11C2FC18" w14:textId="77777777" w:rsidR="00F47081" w:rsidRPr="00F47081" w:rsidRDefault="00F47081" w:rsidP="00F47081">
      <w:pPr>
        <w:numPr>
          <w:ilvl w:val="0"/>
          <w:numId w:val="27"/>
        </w:numPr>
        <w:rPr>
          <w:lang w:val="en-US"/>
        </w:rPr>
      </w:pPr>
      <w:r w:rsidRPr="00F47081">
        <w:rPr>
          <w:lang w:val="en-US"/>
        </w:rPr>
        <w:t xml:space="preserve">tar </w:t>
      </w:r>
      <w:proofErr w:type="spellStart"/>
      <w:r w:rsidRPr="00F47081">
        <w:rPr>
          <w:lang w:val="en-US"/>
        </w:rPr>
        <w:t>xvf</w:t>
      </w:r>
      <w:proofErr w:type="spellEnd"/>
      <w:r w:rsidRPr="00F47081">
        <w:rPr>
          <w:lang w:val="en-US"/>
        </w:rPr>
        <w:t xml:space="preserve"> jq-linux64-1.6.tar.gz</w:t>
      </w:r>
    </w:p>
    <w:p w14:paraId="004DDDE5" w14:textId="77777777" w:rsidR="00F47081" w:rsidRPr="00F47081" w:rsidRDefault="00F47081" w:rsidP="00F47081">
      <w:pPr>
        <w:numPr>
          <w:ilvl w:val="0"/>
          <w:numId w:val="27"/>
        </w:numPr>
        <w:rPr>
          <w:lang w:val="en-US"/>
        </w:rPr>
      </w:pPr>
      <w:r w:rsidRPr="00F47081">
        <w:rPr>
          <w:lang w:val="en-US"/>
        </w:rPr>
        <w:lastRenderedPageBreak/>
        <w:t>Move into the extracted directory and move the </w:t>
      </w:r>
      <w:proofErr w:type="spellStart"/>
      <w:r w:rsidRPr="00F47081">
        <w:rPr>
          <w:lang w:val="en-US"/>
        </w:rPr>
        <w:t>jq</w:t>
      </w:r>
      <w:proofErr w:type="spellEnd"/>
      <w:r w:rsidRPr="00F47081">
        <w:rPr>
          <w:lang w:val="en-US"/>
        </w:rPr>
        <w:t> binary file to the /</w:t>
      </w:r>
      <w:proofErr w:type="spellStart"/>
      <w:r w:rsidRPr="00F47081">
        <w:rPr>
          <w:lang w:val="en-US"/>
        </w:rPr>
        <w:t>usr</w:t>
      </w:r>
      <w:proofErr w:type="spellEnd"/>
      <w:r w:rsidRPr="00F47081">
        <w:rPr>
          <w:lang w:val="en-US"/>
        </w:rPr>
        <w:t xml:space="preserve">/local/bin directory to be accessible </w:t>
      </w:r>
      <w:proofErr w:type="gramStart"/>
      <w:r w:rsidRPr="00F47081">
        <w:rPr>
          <w:lang w:val="en-US"/>
        </w:rPr>
        <w:t>system-wide</w:t>
      </w:r>
      <w:proofErr w:type="gramEnd"/>
      <w:r w:rsidRPr="00F47081">
        <w:rPr>
          <w:lang w:val="en-US"/>
        </w:rPr>
        <w:t>.</w:t>
      </w:r>
    </w:p>
    <w:p w14:paraId="46463E02" w14:textId="77777777" w:rsidR="00F47081" w:rsidRPr="00F47081" w:rsidRDefault="00F47081" w:rsidP="00F47081">
      <w:pPr>
        <w:numPr>
          <w:ilvl w:val="0"/>
          <w:numId w:val="27"/>
        </w:numPr>
        <w:rPr>
          <w:lang w:val="es-MX"/>
        </w:rPr>
      </w:pPr>
      <w:r w:rsidRPr="00F47081">
        <w:rPr>
          <w:lang w:val="es-MX"/>
        </w:rPr>
        <w:t xml:space="preserve">sudo </w:t>
      </w:r>
      <w:proofErr w:type="spellStart"/>
      <w:r w:rsidRPr="00F47081">
        <w:rPr>
          <w:lang w:val="es-MX"/>
        </w:rPr>
        <w:t>mv</w:t>
      </w:r>
      <w:proofErr w:type="spellEnd"/>
      <w:r w:rsidRPr="00F47081">
        <w:rPr>
          <w:lang w:val="es-MX"/>
        </w:rPr>
        <w:t xml:space="preserve"> </w:t>
      </w:r>
      <w:proofErr w:type="spellStart"/>
      <w:r w:rsidRPr="00F47081">
        <w:rPr>
          <w:lang w:val="es-MX"/>
        </w:rPr>
        <w:t>jq</w:t>
      </w:r>
      <w:proofErr w:type="spellEnd"/>
      <w:r w:rsidRPr="00F47081">
        <w:rPr>
          <w:lang w:val="es-MX"/>
        </w:rPr>
        <w:t xml:space="preserve"> /</w:t>
      </w:r>
      <w:proofErr w:type="spellStart"/>
      <w:r w:rsidRPr="00F47081">
        <w:rPr>
          <w:lang w:val="es-MX"/>
        </w:rPr>
        <w:t>usr</w:t>
      </w:r>
      <w:proofErr w:type="spellEnd"/>
      <w:r w:rsidRPr="00F47081">
        <w:rPr>
          <w:lang w:val="es-MX"/>
        </w:rPr>
        <w:t>/local/</w:t>
      </w:r>
      <w:proofErr w:type="spellStart"/>
      <w:r w:rsidRPr="00F47081">
        <w:rPr>
          <w:lang w:val="es-MX"/>
        </w:rPr>
        <w:t>bin</w:t>
      </w:r>
      <w:proofErr w:type="spellEnd"/>
      <w:r w:rsidRPr="00F47081">
        <w:rPr>
          <w:lang w:val="es-MX"/>
        </w:rPr>
        <w:t>/</w:t>
      </w:r>
    </w:p>
    <w:p w14:paraId="0FC5A5D4" w14:textId="77777777" w:rsidR="00F47081" w:rsidRPr="00F47081" w:rsidRDefault="00F47081" w:rsidP="00F47081">
      <w:pPr>
        <w:rPr>
          <w:lang w:val="en-US"/>
        </w:rPr>
      </w:pPr>
      <w:r w:rsidRPr="00F47081">
        <w:rPr>
          <w:lang w:val="en-US"/>
        </w:rPr>
        <w:t>After completing the steps, to verify the installation, open a new terminal and type,</w:t>
      </w:r>
    </w:p>
    <w:p w14:paraId="2C776260" w14:textId="77777777" w:rsidR="00F47081" w:rsidRPr="00F47081" w:rsidRDefault="00F47081" w:rsidP="00F47081">
      <w:pPr>
        <w:rPr>
          <w:lang w:val="es-MX"/>
        </w:rPr>
      </w:pPr>
      <w:proofErr w:type="spellStart"/>
      <w:r w:rsidRPr="00F47081">
        <w:rPr>
          <w:lang w:val="es-MX"/>
        </w:rPr>
        <w:t>jq</w:t>
      </w:r>
      <w:proofErr w:type="spellEnd"/>
      <w:r w:rsidRPr="00F47081">
        <w:rPr>
          <w:lang w:val="es-MX"/>
        </w:rPr>
        <w:t xml:space="preserve"> --</w:t>
      </w:r>
      <w:proofErr w:type="spellStart"/>
      <w:r w:rsidRPr="00F47081">
        <w:rPr>
          <w:lang w:val="es-MX"/>
        </w:rPr>
        <w:t>version</w:t>
      </w:r>
      <w:proofErr w:type="spellEnd"/>
    </w:p>
    <w:p w14:paraId="505C60C8" w14:textId="77777777" w:rsidR="00F47081" w:rsidRPr="00F47081" w:rsidRDefault="00F47081" w:rsidP="00F47081">
      <w:pPr>
        <w:rPr>
          <w:lang w:val="en-US"/>
        </w:rPr>
      </w:pPr>
    </w:p>
    <w:p w14:paraId="43CE74AB" w14:textId="77777777" w:rsidR="008B7963" w:rsidRPr="008B7963" w:rsidRDefault="008B7963" w:rsidP="00EE4FA6">
      <w:pPr>
        <w:rPr>
          <w:lang w:val="en-US"/>
        </w:rPr>
      </w:pPr>
    </w:p>
    <w:p w14:paraId="7DA9A745" w14:textId="77777777" w:rsidR="00D153B9" w:rsidRPr="00D153B9" w:rsidRDefault="00D153B9" w:rsidP="00EE4FA6">
      <w:pPr>
        <w:rPr>
          <w:lang w:val="en-US"/>
        </w:rPr>
      </w:pPr>
    </w:p>
    <w:sectPr w:rsidR="00D153B9" w:rsidRPr="00D153B9" w:rsidSect="00EE4FA6">
      <w:footerReference w:type="default" r:id="rId49"/>
      <w:pgSz w:w="11906" w:h="16838" w:code="9"/>
      <w:pgMar w:top="1440" w:right="1016"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D933" w14:textId="77777777" w:rsidR="00063576" w:rsidRDefault="00063576">
      <w:pPr>
        <w:spacing w:after="0" w:line="240" w:lineRule="auto"/>
      </w:pPr>
      <w:r>
        <w:separator/>
      </w:r>
    </w:p>
  </w:endnote>
  <w:endnote w:type="continuationSeparator" w:id="0">
    <w:p w14:paraId="6A226E6F" w14:textId="77777777" w:rsidR="00063576" w:rsidRDefault="0006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71EC81B2" w14:textId="77777777" w:rsidR="004E1AED" w:rsidRDefault="004E1AED">
        <w:pPr>
          <w:pStyle w:val="Footer"/>
        </w:pPr>
        <w:r>
          <w:rPr>
            <w:lang w:val="es-MX" w:bidi="es-MX"/>
          </w:rPr>
          <w:fldChar w:fldCharType="begin"/>
        </w:r>
        <w:r>
          <w:rPr>
            <w:lang w:val="es-MX" w:bidi="es-MX"/>
          </w:rPr>
          <w:instrText xml:space="preserve"> PAGE   \* MERGEFORMAT </w:instrText>
        </w:r>
        <w:r>
          <w:rPr>
            <w:lang w:val="es-MX" w:bidi="es-MX"/>
          </w:rPr>
          <w:fldChar w:fldCharType="separate"/>
        </w:r>
        <w:r w:rsidR="00770BED">
          <w:rPr>
            <w:noProof/>
            <w:lang w:val="es-MX" w:bidi="es-MX"/>
          </w:rPr>
          <w:t>0</w:t>
        </w:r>
        <w:r>
          <w:rPr>
            <w:noProof/>
            <w:lang w:val="es-MX" w:bidi="es-MX"/>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70F7" w14:textId="77777777" w:rsidR="00063576" w:rsidRDefault="00063576">
      <w:pPr>
        <w:spacing w:after="0" w:line="240" w:lineRule="auto"/>
      </w:pPr>
      <w:r>
        <w:separator/>
      </w:r>
    </w:p>
  </w:footnote>
  <w:footnote w:type="continuationSeparator" w:id="0">
    <w:p w14:paraId="34F5FB4A" w14:textId="77777777" w:rsidR="00063576" w:rsidRDefault="0006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AF4BC7"/>
    <w:multiLevelType w:val="multilevel"/>
    <w:tmpl w:val="CE0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E5EB4"/>
    <w:multiLevelType w:val="multilevel"/>
    <w:tmpl w:val="B21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95F80"/>
    <w:multiLevelType w:val="multilevel"/>
    <w:tmpl w:val="1D00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467FA"/>
    <w:multiLevelType w:val="multilevel"/>
    <w:tmpl w:val="839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C17350"/>
    <w:multiLevelType w:val="multilevel"/>
    <w:tmpl w:val="14EE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930D0"/>
    <w:multiLevelType w:val="multilevel"/>
    <w:tmpl w:val="8C6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E70D3"/>
    <w:multiLevelType w:val="multilevel"/>
    <w:tmpl w:val="4A24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107B9"/>
    <w:multiLevelType w:val="multilevel"/>
    <w:tmpl w:val="DC763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5F"/>
    <w:multiLevelType w:val="multilevel"/>
    <w:tmpl w:val="2E5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272A0"/>
    <w:multiLevelType w:val="multilevel"/>
    <w:tmpl w:val="831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077E9"/>
    <w:multiLevelType w:val="multilevel"/>
    <w:tmpl w:val="0B5C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6734D3"/>
    <w:multiLevelType w:val="multilevel"/>
    <w:tmpl w:val="9AA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40527436">
    <w:abstractNumId w:val="23"/>
  </w:num>
  <w:num w:numId="2" w16cid:durableId="98070733">
    <w:abstractNumId w:val="14"/>
  </w:num>
  <w:num w:numId="3" w16cid:durableId="205682039">
    <w:abstractNumId w:val="22"/>
  </w:num>
  <w:num w:numId="4" w16cid:durableId="861555058">
    <w:abstractNumId w:val="15"/>
  </w:num>
  <w:num w:numId="5" w16cid:durableId="627049056">
    <w:abstractNumId w:val="27"/>
  </w:num>
  <w:num w:numId="6" w16cid:durableId="513153776">
    <w:abstractNumId w:val="28"/>
  </w:num>
  <w:num w:numId="7" w16cid:durableId="357660353">
    <w:abstractNumId w:val="26"/>
  </w:num>
  <w:num w:numId="8" w16cid:durableId="1332025340">
    <w:abstractNumId w:val="29"/>
  </w:num>
  <w:num w:numId="9" w16cid:durableId="1542594165">
    <w:abstractNumId w:val="9"/>
  </w:num>
  <w:num w:numId="10" w16cid:durableId="681009071">
    <w:abstractNumId w:val="7"/>
  </w:num>
  <w:num w:numId="11" w16cid:durableId="977151231">
    <w:abstractNumId w:val="6"/>
  </w:num>
  <w:num w:numId="12" w16cid:durableId="369260735">
    <w:abstractNumId w:val="5"/>
  </w:num>
  <w:num w:numId="13" w16cid:durableId="1236623693">
    <w:abstractNumId w:val="4"/>
  </w:num>
  <w:num w:numId="14" w16cid:durableId="1691292439">
    <w:abstractNumId w:val="8"/>
  </w:num>
  <w:num w:numId="15" w16cid:durableId="1344436066">
    <w:abstractNumId w:val="3"/>
  </w:num>
  <w:num w:numId="16" w16cid:durableId="759956176">
    <w:abstractNumId w:val="2"/>
  </w:num>
  <w:num w:numId="17" w16cid:durableId="1409420890">
    <w:abstractNumId w:val="1"/>
  </w:num>
  <w:num w:numId="18" w16cid:durableId="2103525396">
    <w:abstractNumId w:val="0"/>
  </w:num>
  <w:num w:numId="19" w16cid:durableId="5183284">
    <w:abstractNumId w:val="25"/>
  </w:num>
  <w:num w:numId="20" w16cid:durableId="1437286649">
    <w:abstractNumId w:val="21"/>
  </w:num>
  <w:num w:numId="21" w16cid:durableId="208339998">
    <w:abstractNumId w:val="20"/>
  </w:num>
  <w:num w:numId="22" w16cid:durableId="987898791">
    <w:abstractNumId w:val="10"/>
  </w:num>
  <w:num w:numId="23" w16cid:durableId="2137142282">
    <w:abstractNumId w:val="20"/>
    <w:lvlOverride w:ilvl="0"/>
    <w:lvlOverride w:ilvl="1"/>
    <w:lvlOverride w:ilvl="2"/>
    <w:lvlOverride w:ilvl="3"/>
    <w:lvlOverride w:ilvl="4"/>
    <w:lvlOverride w:ilvl="5"/>
    <w:lvlOverride w:ilvl="6"/>
    <w:lvlOverride w:ilvl="7"/>
    <w:lvlOverride w:ilvl="8"/>
  </w:num>
  <w:num w:numId="24" w16cid:durableId="1881434960">
    <w:abstractNumId w:val="10"/>
    <w:lvlOverride w:ilvl="0"/>
    <w:lvlOverride w:ilvl="1"/>
    <w:lvlOverride w:ilvl="2"/>
    <w:lvlOverride w:ilvl="3"/>
    <w:lvlOverride w:ilvl="4"/>
    <w:lvlOverride w:ilvl="5"/>
    <w:lvlOverride w:ilvl="6"/>
    <w:lvlOverride w:ilvl="7"/>
    <w:lvlOverride w:ilvl="8"/>
  </w:num>
  <w:num w:numId="25" w16cid:durableId="937637598">
    <w:abstractNumId w:val="13"/>
  </w:num>
  <w:num w:numId="26" w16cid:durableId="601031183">
    <w:abstractNumId w:val="11"/>
  </w:num>
  <w:num w:numId="27" w16cid:durableId="1164589138">
    <w:abstractNumId w:val="17"/>
  </w:num>
  <w:num w:numId="28" w16cid:durableId="1005281950">
    <w:abstractNumId w:val="24"/>
  </w:num>
  <w:num w:numId="29" w16cid:durableId="888147456">
    <w:abstractNumId w:val="19"/>
  </w:num>
  <w:num w:numId="30" w16cid:durableId="906912602">
    <w:abstractNumId w:val="18"/>
  </w:num>
  <w:num w:numId="31" w16cid:durableId="11689795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4947592">
    <w:abstractNumId w:val="12"/>
  </w:num>
  <w:num w:numId="33" w16cid:durableId="743296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A6"/>
    <w:rsid w:val="00063576"/>
    <w:rsid w:val="000B0837"/>
    <w:rsid w:val="00194DF6"/>
    <w:rsid w:val="00364199"/>
    <w:rsid w:val="00441580"/>
    <w:rsid w:val="004E1AED"/>
    <w:rsid w:val="00574D6D"/>
    <w:rsid w:val="005C12A5"/>
    <w:rsid w:val="0061329A"/>
    <w:rsid w:val="00634725"/>
    <w:rsid w:val="00665EC5"/>
    <w:rsid w:val="00770BED"/>
    <w:rsid w:val="007A3FCF"/>
    <w:rsid w:val="00843205"/>
    <w:rsid w:val="008B7963"/>
    <w:rsid w:val="00A1310C"/>
    <w:rsid w:val="00C64EDB"/>
    <w:rsid w:val="00C82DE5"/>
    <w:rsid w:val="00CB0AB8"/>
    <w:rsid w:val="00D143A7"/>
    <w:rsid w:val="00D153B9"/>
    <w:rsid w:val="00D47A97"/>
    <w:rsid w:val="00D55284"/>
    <w:rsid w:val="00EA29FC"/>
    <w:rsid w:val="00EE4FA6"/>
    <w:rsid w:val="00F47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CEE6"/>
  <w15:docId w15:val="{CA282B15-7CD0-45B6-915F-5255E44F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mc-variable">
    <w:name w:val="mc-variable"/>
    <w:basedOn w:val="DefaultParagraphFont"/>
    <w:rsid w:val="00EE4FA6"/>
  </w:style>
  <w:style w:type="paragraph" w:customStyle="1" w:styleId="none">
    <w:name w:val="none"/>
    <w:basedOn w:val="Normal"/>
    <w:rsid w:val="00EE4FA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semiHidden/>
    <w:unhideWhenUsed/>
    <w:rsid w:val="00EE4FA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yperlink">
    <w:name w:val="Hyperlink"/>
    <w:basedOn w:val="DefaultParagraphFont"/>
    <w:uiPriority w:val="99"/>
    <w:unhideWhenUsed/>
    <w:rsid w:val="00441580"/>
    <w:rPr>
      <w:color w:val="0000FF"/>
      <w:u w:val="single"/>
    </w:rPr>
  </w:style>
  <w:style w:type="character" w:styleId="UnresolvedMention">
    <w:name w:val="Unresolved Mention"/>
    <w:basedOn w:val="DefaultParagraphFont"/>
    <w:uiPriority w:val="99"/>
    <w:semiHidden/>
    <w:unhideWhenUsed/>
    <w:rsid w:val="00D15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549">
      <w:bodyDiv w:val="1"/>
      <w:marLeft w:val="0"/>
      <w:marRight w:val="0"/>
      <w:marTop w:val="0"/>
      <w:marBottom w:val="0"/>
      <w:divBdr>
        <w:top w:val="none" w:sz="0" w:space="0" w:color="auto"/>
        <w:left w:val="none" w:sz="0" w:space="0" w:color="auto"/>
        <w:bottom w:val="none" w:sz="0" w:space="0" w:color="auto"/>
        <w:right w:val="none" w:sz="0" w:space="0" w:color="auto"/>
      </w:divBdr>
    </w:div>
    <w:div w:id="11223461">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633474">
      <w:bodyDiv w:val="1"/>
      <w:marLeft w:val="0"/>
      <w:marRight w:val="0"/>
      <w:marTop w:val="0"/>
      <w:marBottom w:val="0"/>
      <w:divBdr>
        <w:top w:val="none" w:sz="0" w:space="0" w:color="auto"/>
        <w:left w:val="none" w:sz="0" w:space="0" w:color="auto"/>
        <w:bottom w:val="none" w:sz="0" w:space="0" w:color="auto"/>
        <w:right w:val="none" w:sz="0" w:space="0" w:color="auto"/>
      </w:divBdr>
    </w:div>
    <w:div w:id="256519013">
      <w:bodyDiv w:val="1"/>
      <w:marLeft w:val="0"/>
      <w:marRight w:val="0"/>
      <w:marTop w:val="0"/>
      <w:marBottom w:val="0"/>
      <w:divBdr>
        <w:top w:val="none" w:sz="0" w:space="0" w:color="auto"/>
        <w:left w:val="none" w:sz="0" w:space="0" w:color="auto"/>
        <w:bottom w:val="none" w:sz="0" w:space="0" w:color="auto"/>
        <w:right w:val="none" w:sz="0" w:space="0" w:color="auto"/>
      </w:divBdr>
    </w:div>
    <w:div w:id="321616362">
      <w:bodyDiv w:val="1"/>
      <w:marLeft w:val="0"/>
      <w:marRight w:val="0"/>
      <w:marTop w:val="0"/>
      <w:marBottom w:val="0"/>
      <w:divBdr>
        <w:top w:val="none" w:sz="0" w:space="0" w:color="auto"/>
        <w:left w:val="none" w:sz="0" w:space="0" w:color="auto"/>
        <w:bottom w:val="none" w:sz="0" w:space="0" w:color="auto"/>
        <w:right w:val="none" w:sz="0" w:space="0" w:color="auto"/>
      </w:divBdr>
    </w:div>
    <w:div w:id="351230837">
      <w:bodyDiv w:val="1"/>
      <w:marLeft w:val="0"/>
      <w:marRight w:val="0"/>
      <w:marTop w:val="0"/>
      <w:marBottom w:val="0"/>
      <w:divBdr>
        <w:top w:val="none" w:sz="0" w:space="0" w:color="auto"/>
        <w:left w:val="none" w:sz="0" w:space="0" w:color="auto"/>
        <w:bottom w:val="none" w:sz="0" w:space="0" w:color="auto"/>
        <w:right w:val="none" w:sz="0" w:space="0" w:color="auto"/>
      </w:divBdr>
    </w:div>
    <w:div w:id="398139449">
      <w:bodyDiv w:val="1"/>
      <w:marLeft w:val="0"/>
      <w:marRight w:val="0"/>
      <w:marTop w:val="0"/>
      <w:marBottom w:val="0"/>
      <w:divBdr>
        <w:top w:val="none" w:sz="0" w:space="0" w:color="auto"/>
        <w:left w:val="none" w:sz="0" w:space="0" w:color="auto"/>
        <w:bottom w:val="none" w:sz="0" w:space="0" w:color="auto"/>
        <w:right w:val="none" w:sz="0" w:space="0" w:color="auto"/>
      </w:divBdr>
      <w:divsChild>
        <w:div w:id="918712551">
          <w:marLeft w:val="0"/>
          <w:marRight w:val="0"/>
          <w:marTop w:val="0"/>
          <w:marBottom w:val="0"/>
          <w:divBdr>
            <w:top w:val="none" w:sz="0" w:space="0" w:color="auto"/>
            <w:left w:val="none" w:sz="0" w:space="0" w:color="auto"/>
            <w:bottom w:val="none" w:sz="0" w:space="0" w:color="auto"/>
            <w:right w:val="none" w:sz="0" w:space="0" w:color="auto"/>
          </w:divBdr>
        </w:div>
        <w:div w:id="1810826308">
          <w:marLeft w:val="0"/>
          <w:marRight w:val="0"/>
          <w:marTop w:val="0"/>
          <w:marBottom w:val="0"/>
          <w:divBdr>
            <w:top w:val="none" w:sz="0" w:space="0" w:color="auto"/>
            <w:left w:val="none" w:sz="0" w:space="0" w:color="auto"/>
            <w:bottom w:val="none" w:sz="0" w:space="0" w:color="auto"/>
            <w:right w:val="none" w:sz="0" w:space="0" w:color="auto"/>
          </w:divBdr>
        </w:div>
        <w:div w:id="1411586594">
          <w:marLeft w:val="0"/>
          <w:marRight w:val="0"/>
          <w:marTop w:val="0"/>
          <w:marBottom w:val="0"/>
          <w:divBdr>
            <w:top w:val="none" w:sz="0" w:space="0" w:color="auto"/>
            <w:left w:val="none" w:sz="0" w:space="0" w:color="auto"/>
            <w:bottom w:val="none" w:sz="0" w:space="0" w:color="auto"/>
            <w:right w:val="none" w:sz="0" w:space="0" w:color="auto"/>
          </w:divBdr>
        </w:div>
        <w:div w:id="505752197">
          <w:marLeft w:val="0"/>
          <w:marRight w:val="0"/>
          <w:marTop w:val="0"/>
          <w:marBottom w:val="0"/>
          <w:divBdr>
            <w:top w:val="none" w:sz="0" w:space="0" w:color="auto"/>
            <w:left w:val="none" w:sz="0" w:space="0" w:color="auto"/>
            <w:bottom w:val="none" w:sz="0" w:space="0" w:color="auto"/>
            <w:right w:val="none" w:sz="0" w:space="0" w:color="auto"/>
          </w:divBdr>
        </w:div>
        <w:div w:id="1046443122">
          <w:marLeft w:val="0"/>
          <w:marRight w:val="0"/>
          <w:marTop w:val="0"/>
          <w:marBottom w:val="0"/>
          <w:divBdr>
            <w:top w:val="none" w:sz="0" w:space="0" w:color="auto"/>
            <w:left w:val="none" w:sz="0" w:space="0" w:color="auto"/>
            <w:bottom w:val="none" w:sz="0" w:space="0" w:color="auto"/>
            <w:right w:val="none" w:sz="0" w:space="0" w:color="auto"/>
          </w:divBdr>
        </w:div>
        <w:div w:id="1558470909">
          <w:marLeft w:val="0"/>
          <w:marRight w:val="0"/>
          <w:marTop w:val="0"/>
          <w:marBottom w:val="0"/>
          <w:divBdr>
            <w:top w:val="none" w:sz="0" w:space="0" w:color="auto"/>
            <w:left w:val="none" w:sz="0" w:space="0" w:color="auto"/>
            <w:bottom w:val="none" w:sz="0" w:space="0" w:color="auto"/>
            <w:right w:val="none" w:sz="0" w:space="0" w:color="auto"/>
          </w:divBdr>
        </w:div>
        <w:div w:id="2029526709">
          <w:marLeft w:val="0"/>
          <w:marRight w:val="0"/>
          <w:marTop w:val="0"/>
          <w:marBottom w:val="0"/>
          <w:divBdr>
            <w:top w:val="none" w:sz="0" w:space="0" w:color="auto"/>
            <w:left w:val="none" w:sz="0" w:space="0" w:color="auto"/>
            <w:bottom w:val="none" w:sz="0" w:space="0" w:color="auto"/>
            <w:right w:val="none" w:sz="0" w:space="0" w:color="auto"/>
          </w:divBdr>
        </w:div>
        <w:div w:id="61409304">
          <w:marLeft w:val="0"/>
          <w:marRight w:val="0"/>
          <w:marTop w:val="0"/>
          <w:marBottom w:val="0"/>
          <w:divBdr>
            <w:top w:val="none" w:sz="0" w:space="0" w:color="auto"/>
            <w:left w:val="none" w:sz="0" w:space="0" w:color="auto"/>
            <w:bottom w:val="none" w:sz="0" w:space="0" w:color="auto"/>
            <w:right w:val="none" w:sz="0" w:space="0" w:color="auto"/>
          </w:divBdr>
        </w:div>
      </w:divsChild>
    </w:div>
    <w:div w:id="486284255">
      <w:bodyDiv w:val="1"/>
      <w:marLeft w:val="0"/>
      <w:marRight w:val="0"/>
      <w:marTop w:val="0"/>
      <w:marBottom w:val="0"/>
      <w:divBdr>
        <w:top w:val="none" w:sz="0" w:space="0" w:color="auto"/>
        <w:left w:val="none" w:sz="0" w:space="0" w:color="auto"/>
        <w:bottom w:val="none" w:sz="0" w:space="0" w:color="auto"/>
        <w:right w:val="none" w:sz="0" w:space="0" w:color="auto"/>
      </w:divBdr>
    </w:div>
    <w:div w:id="544559444">
      <w:bodyDiv w:val="1"/>
      <w:marLeft w:val="0"/>
      <w:marRight w:val="0"/>
      <w:marTop w:val="0"/>
      <w:marBottom w:val="0"/>
      <w:divBdr>
        <w:top w:val="none" w:sz="0" w:space="0" w:color="auto"/>
        <w:left w:val="none" w:sz="0" w:space="0" w:color="auto"/>
        <w:bottom w:val="none" w:sz="0" w:space="0" w:color="auto"/>
        <w:right w:val="none" w:sz="0" w:space="0" w:color="auto"/>
      </w:divBdr>
    </w:div>
    <w:div w:id="64239460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47917955">
      <w:bodyDiv w:val="1"/>
      <w:marLeft w:val="0"/>
      <w:marRight w:val="0"/>
      <w:marTop w:val="0"/>
      <w:marBottom w:val="0"/>
      <w:divBdr>
        <w:top w:val="none" w:sz="0" w:space="0" w:color="auto"/>
        <w:left w:val="none" w:sz="0" w:space="0" w:color="auto"/>
        <w:bottom w:val="none" w:sz="0" w:space="0" w:color="auto"/>
        <w:right w:val="none" w:sz="0" w:space="0" w:color="auto"/>
      </w:divBdr>
      <w:divsChild>
        <w:div w:id="390732209">
          <w:marLeft w:val="0"/>
          <w:marRight w:val="0"/>
          <w:marTop w:val="15"/>
          <w:marBottom w:val="360"/>
          <w:divBdr>
            <w:top w:val="single" w:sz="6" w:space="0" w:color="E1E4E5"/>
            <w:left w:val="single" w:sz="6" w:space="0" w:color="E1E4E5"/>
            <w:bottom w:val="single" w:sz="6" w:space="0" w:color="E1E4E5"/>
            <w:right w:val="single" w:sz="6" w:space="0" w:color="E1E4E5"/>
          </w:divBdr>
          <w:divsChild>
            <w:div w:id="1271399014">
              <w:marLeft w:val="0"/>
              <w:marRight w:val="0"/>
              <w:marTop w:val="0"/>
              <w:marBottom w:val="0"/>
              <w:divBdr>
                <w:top w:val="none" w:sz="0" w:space="0" w:color="auto"/>
                <w:left w:val="none" w:sz="0" w:space="0" w:color="auto"/>
                <w:bottom w:val="none" w:sz="0" w:space="0" w:color="auto"/>
                <w:right w:val="none" w:sz="0" w:space="0" w:color="auto"/>
              </w:divBdr>
            </w:div>
          </w:divsChild>
        </w:div>
        <w:div w:id="1012490740">
          <w:marLeft w:val="0"/>
          <w:marRight w:val="0"/>
          <w:marTop w:val="15"/>
          <w:marBottom w:val="360"/>
          <w:divBdr>
            <w:top w:val="single" w:sz="6" w:space="0" w:color="E1E4E5"/>
            <w:left w:val="single" w:sz="6" w:space="0" w:color="E1E4E5"/>
            <w:bottom w:val="single" w:sz="6" w:space="0" w:color="E1E4E5"/>
            <w:right w:val="single" w:sz="6" w:space="0" w:color="E1E4E5"/>
          </w:divBdr>
          <w:divsChild>
            <w:div w:id="1466701430">
              <w:marLeft w:val="0"/>
              <w:marRight w:val="0"/>
              <w:marTop w:val="0"/>
              <w:marBottom w:val="0"/>
              <w:divBdr>
                <w:top w:val="none" w:sz="0" w:space="0" w:color="auto"/>
                <w:left w:val="none" w:sz="0" w:space="0" w:color="auto"/>
                <w:bottom w:val="none" w:sz="0" w:space="0" w:color="auto"/>
                <w:right w:val="none" w:sz="0" w:space="0" w:color="auto"/>
              </w:divBdr>
            </w:div>
          </w:divsChild>
        </w:div>
        <w:div w:id="2063599133">
          <w:marLeft w:val="0"/>
          <w:marRight w:val="0"/>
          <w:marTop w:val="15"/>
          <w:marBottom w:val="360"/>
          <w:divBdr>
            <w:top w:val="single" w:sz="6" w:space="0" w:color="E1E4E5"/>
            <w:left w:val="single" w:sz="6" w:space="0" w:color="E1E4E5"/>
            <w:bottom w:val="single" w:sz="6" w:space="0" w:color="E1E4E5"/>
            <w:right w:val="single" w:sz="6" w:space="0" w:color="E1E4E5"/>
          </w:divBdr>
          <w:divsChild>
            <w:div w:id="1669941226">
              <w:marLeft w:val="0"/>
              <w:marRight w:val="0"/>
              <w:marTop w:val="0"/>
              <w:marBottom w:val="0"/>
              <w:divBdr>
                <w:top w:val="none" w:sz="0" w:space="0" w:color="auto"/>
                <w:left w:val="none" w:sz="0" w:space="0" w:color="auto"/>
                <w:bottom w:val="none" w:sz="0" w:space="0" w:color="auto"/>
                <w:right w:val="none" w:sz="0" w:space="0" w:color="auto"/>
              </w:divBdr>
            </w:div>
          </w:divsChild>
        </w:div>
        <w:div w:id="187842763">
          <w:marLeft w:val="0"/>
          <w:marRight w:val="0"/>
          <w:marTop w:val="15"/>
          <w:marBottom w:val="360"/>
          <w:divBdr>
            <w:top w:val="single" w:sz="6" w:space="0" w:color="E1E4E5"/>
            <w:left w:val="single" w:sz="6" w:space="0" w:color="E1E4E5"/>
            <w:bottom w:val="single" w:sz="6" w:space="0" w:color="E1E4E5"/>
            <w:right w:val="single" w:sz="6" w:space="0" w:color="E1E4E5"/>
          </w:divBdr>
          <w:divsChild>
            <w:div w:id="165363977">
              <w:marLeft w:val="0"/>
              <w:marRight w:val="0"/>
              <w:marTop w:val="0"/>
              <w:marBottom w:val="0"/>
              <w:divBdr>
                <w:top w:val="none" w:sz="0" w:space="0" w:color="auto"/>
                <w:left w:val="none" w:sz="0" w:space="0" w:color="auto"/>
                <w:bottom w:val="none" w:sz="0" w:space="0" w:color="auto"/>
                <w:right w:val="none" w:sz="0" w:space="0" w:color="auto"/>
              </w:divBdr>
            </w:div>
          </w:divsChild>
        </w:div>
        <w:div w:id="1110127111">
          <w:marLeft w:val="0"/>
          <w:marRight w:val="0"/>
          <w:marTop w:val="15"/>
          <w:marBottom w:val="360"/>
          <w:divBdr>
            <w:top w:val="single" w:sz="6" w:space="0" w:color="E1E4E5"/>
            <w:left w:val="single" w:sz="6" w:space="0" w:color="E1E4E5"/>
            <w:bottom w:val="single" w:sz="6" w:space="0" w:color="E1E4E5"/>
            <w:right w:val="single" w:sz="6" w:space="0" w:color="E1E4E5"/>
          </w:divBdr>
          <w:divsChild>
            <w:div w:id="1443765942">
              <w:marLeft w:val="0"/>
              <w:marRight w:val="0"/>
              <w:marTop w:val="0"/>
              <w:marBottom w:val="0"/>
              <w:divBdr>
                <w:top w:val="none" w:sz="0" w:space="0" w:color="auto"/>
                <w:left w:val="none" w:sz="0" w:space="0" w:color="auto"/>
                <w:bottom w:val="none" w:sz="0" w:space="0" w:color="auto"/>
                <w:right w:val="none" w:sz="0" w:space="0" w:color="auto"/>
              </w:divBdr>
            </w:div>
          </w:divsChild>
        </w:div>
        <w:div w:id="1749306899">
          <w:marLeft w:val="0"/>
          <w:marRight w:val="0"/>
          <w:marTop w:val="15"/>
          <w:marBottom w:val="360"/>
          <w:divBdr>
            <w:top w:val="single" w:sz="6" w:space="0" w:color="E1E4E5"/>
            <w:left w:val="single" w:sz="6" w:space="0" w:color="E1E4E5"/>
            <w:bottom w:val="single" w:sz="6" w:space="0" w:color="E1E4E5"/>
            <w:right w:val="single" w:sz="6" w:space="0" w:color="E1E4E5"/>
          </w:divBdr>
          <w:divsChild>
            <w:div w:id="1167013154">
              <w:marLeft w:val="0"/>
              <w:marRight w:val="0"/>
              <w:marTop w:val="0"/>
              <w:marBottom w:val="0"/>
              <w:divBdr>
                <w:top w:val="none" w:sz="0" w:space="0" w:color="auto"/>
                <w:left w:val="none" w:sz="0" w:space="0" w:color="auto"/>
                <w:bottom w:val="none" w:sz="0" w:space="0" w:color="auto"/>
                <w:right w:val="none" w:sz="0" w:space="0" w:color="auto"/>
              </w:divBdr>
            </w:div>
          </w:divsChild>
        </w:div>
        <w:div w:id="1674531882">
          <w:marLeft w:val="0"/>
          <w:marRight w:val="0"/>
          <w:marTop w:val="15"/>
          <w:marBottom w:val="360"/>
          <w:divBdr>
            <w:top w:val="single" w:sz="6" w:space="0" w:color="E1E4E5"/>
            <w:left w:val="single" w:sz="6" w:space="0" w:color="E1E4E5"/>
            <w:bottom w:val="single" w:sz="6" w:space="0" w:color="E1E4E5"/>
            <w:right w:val="single" w:sz="6" w:space="0" w:color="E1E4E5"/>
          </w:divBdr>
          <w:divsChild>
            <w:div w:id="1180437894">
              <w:marLeft w:val="0"/>
              <w:marRight w:val="0"/>
              <w:marTop w:val="0"/>
              <w:marBottom w:val="0"/>
              <w:divBdr>
                <w:top w:val="none" w:sz="0" w:space="0" w:color="auto"/>
                <w:left w:val="none" w:sz="0" w:space="0" w:color="auto"/>
                <w:bottom w:val="none" w:sz="0" w:space="0" w:color="auto"/>
                <w:right w:val="none" w:sz="0" w:space="0" w:color="auto"/>
              </w:divBdr>
            </w:div>
          </w:divsChild>
        </w:div>
        <w:div w:id="2038919412">
          <w:marLeft w:val="0"/>
          <w:marRight w:val="0"/>
          <w:marTop w:val="15"/>
          <w:marBottom w:val="360"/>
          <w:divBdr>
            <w:top w:val="single" w:sz="6" w:space="0" w:color="E1E4E5"/>
            <w:left w:val="single" w:sz="6" w:space="0" w:color="E1E4E5"/>
            <w:bottom w:val="single" w:sz="6" w:space="0" w:color="E1E4E5"/>
            <w:right w:val="single" w:sz="6" w:space="0" w:color="E1E4E5"/>
          </w:divBdr>
          <w:divsChild>
            <w:div w:id="2025740507">
              <w:marLeft w:val="0"/>
              <w:marRight w:val="0"/>
              <w:marTop w:val="0"/>
              <w:marBottom w:val="0"/>
              <w:divBdr>
                <w:top w:val="none" w:sz="0" w:space="0" w:color="auto"/>
                <w:left w:val="none" w:sz="0" w:space="0" w:color="auto"/>
                <w:bottom w:val="none" w:sz="0" w:space="0" w:color="auto"/>
                <w:right w:val="none" w:sz="0" w:space="0" w:color="auto"/>
              </w:divBdr>
            </w:div>
          </w:divsChild>
        </w:div>
        <w:div w:id="1025982738">
          <w:marLeft w:val="0"/>
          <w:marRight w:val="0"/>
          <w:marTop w:val="15"/>
          <w:marBottom w:val="360"/>
          <w:divBdr>
            <w:top w:val="single" w:sz="6" w:space="0" w:color="E1E4E5"/>
            <w:left w:val="single" w:sz="6" w:space="0" w:color="E1E4E5"/>
            <w:bottom w:val="single" w:sz="6" w:space="0" w:color="E1E4E5"/>
            <w:right w:val="single" w:sz="6" w:space="0" w:color="E1E4E5"/>
          </w:divBdr>
          <w:divsChild>
            <w:div w:id="1669944537">
              <w:marLeft w:val="0"/>
              <w:marRight w:val="0"/>
              <w:marTop w:val="0"/>
              <w:marBottom w:val="0"/>
              <w:divBdr>
                <w:top w:val="none" w:sz="0" w:space="0" w:color="auto"/>
                <w:left w:val="none" w:sz="0" w:space="0" w:color="auto"/>
                <w:bottom w:val="none" w:sz="0" w:space="0" w:color="auto"/>
                <w:right w:val="none" w:sz="0" w:space="0" w:color="auto"/>
              </w:divBdr>
            </w:div>
          </w:divsChild>
        </w:div>
        <w:div w:id="1076589549">
          <w:marLeft w:val="0"/>
          <w:marRight w:val="0"/>
          <w:marTop w:val="15"/>
          <w:marBottom w:val="360"/>
          <w:divBdr>
            <w:top w:val="single" w:sz="6" w:space="0" w:color="E1E4E5"/>
            <w:left w:val="single" w:sz="6" w:space="0" w:color="E1E4E5"/>
            <w:bottom w:val="single" w:sz="6" w:space="0" w:color="E1E4E5"/>
            <w:right w:val="single" w:sz="6" w:space="0" w:color="E1E4E5"/>
          </w:divBdr>
          <w:divsChild>
            <w:div w:id="1863008028">
              <w:marLeft w:val="0"/>
              <w:marRight w:val="0"/>
              <w:marTop w:val="0"/>
              <w:marBottom w:val="0"/>
              <w:divBdr>
                <w:top w:val="none" w:sz="0" w:space="0" w:color="auto"/>
                <w:left w:val="none" w:sz="0" w:space="0" w:color="auto"/>
                <w:bottom w:val="none" w:sz="0" w:space="0" w:color="auto"/>
                <w:right w:val="none" w:sz="0" w:space="0" w:color="auto"/>
              </w:divBdr>
            </w:div>
          </w:divsChild>
        </w:div>
        <w:div w:id="857429789">
          <w:marLeft w:val="0"/>
          <w:marRight w:val="0"/>
          <w:marTop w:val="15"/>
          <w:marBottom w:val="360"/>
          <w:divBdr>
            <w:top w:val="single" w:sz="6" w:space="0" w:color="E1E4E5"/>
            <w:left w:val="single" w:sz="6" w:space="0" w:color="E1E4E5"/>
            <w:bottom w:val="single" w:sz="6" w:space="0" w:color="E1E4E5"/>
            <w:right w:val="single" w:sz="6" w:space="0" w:color="E1E4E5"/>
          </w:divBdr>
          <w:divsChild>
            <w:div w:id="1928610105">
              <w:marLeft w:val="0"/>
              <w:marRight w:val="0"/>
              <w:marTop w:val="0"/>
              <w:marBottom w:val="0"/>
              <w:divBdr>
                <w:top w:val="none" w:sz="0" w:space="0" w:color="auto"/>
                <w:left w:val="none" w:sz="0" w:space="0" w:color="auto"/>
                <w:bottom w:val="none" w:sz="0" w:space="0" w:color="auto"/>
                <w:right w:val="none" w:sz="0" w:space="0" w:color="auto"/>
              </w:divBdr>
            </w:div>
          </w:divsChild>
        </w:div>
        <w:div w:id="260529302">
          <w:marLeft w:val="0"/>
          <w:marRight w:val="0"/>
          <w:marTop w:val="15"/>
          <w:marBottom w:val="360"/>
          <w:divBdr>
            <w:top w:val="single" w:sz="6" w:space="0" w:color="E1E4E5"/>
            <w:left w:val="single" w:sz="6" w:space="0" w:color="E1E4E5"/>
            <w:bottom w:val="single" w:sz="6" w:space="0" w:color="E1E4E5"/>
            <w:right w:val="single" w:sz="6" w:space="0" w:color="E1E4E5"/>
          </w:divBdr>
          <w:divsChild>
            <w:div w:id="611518535">
              <w:marLeft w:val="0"/>
              <w:marRight w:val="0"/>
              <w:marTop w:val="0"/>
              <w:marBottom w:val="0"/>
              <w:divBdr>
                <w:top w:val="none" w:sz="0" w:space="0" w:color="auto"/>
                <w:left w:val="none" w:sz="0" w:space="0" w:color="auto"/>
                <w:bottom w:val="none" w:sz="0" w:space="0" w:color="auto"/>
                <w:right w:val="none" w:sz="0" w:space="0" w:color="auto"/>
              </w:divBdr>
            </w:div>
          </w:divsChild>
        </w:div>
        <w:div w:id="42561862">
          <w:marLeft w:val="0"/>
          <w:marRight w:val="0"/>
          <w:marTop w:val="15"/>
          <w:marBottom w:val="360"/>
          <w:divBdr>
            <w:top w:val="single" w:sz="6" w:space="0" w:color="E1E4E5"/>
            <w:left w:val="single" w:sz="6" w:space="0" w:color="E1E4E5"/>
            <w:bottom w:val="single" w:sz="6" w:space="0" w:color="E1E4E5"/>
            <w:right w:val="single" w:sz="6" w:space="0" w:color="E1E4E5"/>
          </w:divBdr>
          <w:divsChild>
            <w:div w:id="3166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9596">
      <w:bodyDiv w:val="1"/>
      <w:marLeft w:val="0"/>
      <w:marRight w:val="0"/>
      <w:marTop w:val="0"/>
      <w:marBottom w:val="0"/>
      <w:divBdr>
        <w:top w:val="none" w:sz="0" w:space="0" w:color="auto"/>
        <w:left w:val="none" w:sz="0" w:space="0" w:color="auto"/>
        <w:bottom w:val="none" w:sz="0" w:space="0" w:color="auto"/>
        <w:right w:val="none" w:sz="0" w:space="0" w:color="auto"/>
      </w:divBdr>
      <w:divsChild>
        <w:div w:id="616332426">
          <w:marLeft w:val="0"/>
          <w:marRight w:val="0"/>
          <w:marTop w:val="0"/>
          <w:marBottom w:val="0"/>
          <w:divBdr>
            <w:top w:val="none" w:sz="0" w:space="0" w:color="auto"/>
            <w:left w:val="none" w:sz="0" w:space="0" w:color="auto"/>
            <w:bottom w:val="none" w:sz="0" w:space="0" w:color="auto"/>
            <w:right w:val="none" w:sz="0" w:space="0" w:color="auto"/>
          </w:divBdr>
        </w:div>
        <w:div w:id="1576091009">
          <w:marLeft w:val="0"/>
          <w:marRight w:val="0"/>
          <w:marTop w:val="0"/>
          <w:marBottom w:val="0"/>
          <w:divBdr>
            <w:top w:val="none" w:sz="0" w:space="0" w:color="auto"/>
            <w:left w:val="none" w:sz="0" w:space="0" w:color="auto"/>
            <w:bottom w:val="none" w:sz="0" w:space="0" w:color="auto"/>
            <w:right w:val="none" w:sz="0" w:space="0" w:color="auto"/>
          </w:divBdr>
        </w:div>
        <w:div w:id="87653120">
          <w:marLeft w:val="0"/>
          <w:marRight w:val="0"/>
          <w:marTop w:val="0"/>
          <w:marBottom w:val="0"/>
          <w:divBdr>
            <w:top w:val="none" w:sz="0" w:space="0" w:color="auto"/>
            <w:left w:val="none" w:sz="0" w:space="0" w:color="auto"/>
            <w:bottom w:val="none" w:sz="0" w:space="0" w:color="auto"/>
            <w:right w:val="none" w:sz="0" w:space="0" w:color="auto"/>
          </w:divBdr>
        </w:div>
        <w:div w:id="1589457031">
          <w:marLeft w:val="0"/>
          <w:marRight w:val="0"/>
          <w:marTop w:val="0"/>
          <w:marBottom w:val="0"/>
          <w:divBdr>
            <w:top w:val="none" w:sz="0" w:space="0" w:color="auto"/>
            <w:left w:val="none" w:sz="0" w:space="0" w:color="auto"/>
            <w:bottom w:val="none" w:sz="0" w:space="0" w:color="auto"/>
            <w:right w:val="none" w:sz="0" w:space="0" w:color="auto"/>
          </w:divBdr>
        </w:div>
      </w:divsChild>
    </w:div>
    <w:div w:id="92334146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6735824">
      <w:bodyDiv w:val="1"/>
      <w:marLeft w:val="0"/>
      <w:marRight w:val="0"/>
      <w:marTop w:val="0"/>
      <w:marBottom w:val="0"/>
      <w:divBdr>
        <w:top w:val="none" w:sz="0" w:space="0" w:color="auto"/>
        <w:left w:val="none" w:sz="0" w:space="0" w:color="auto"/>
        <w:bottom w:val="none" w:sz="0" w:space="0" w:color="auto"/>
        <w:right w:val="none" w:sz="0" w:space="0" w:color="auto"/>
      </w:divBdr>
      <w:divsChild>
        <w:div w:id="1938362347">
          <w:marLeft w:val="0"/>
          <w:marRight w:val="0"/>
          <w:marTop w:val="0"/>
          <w:marBottom w:val="0"/>
          <w:divBdr>
            <w:top w:val="none" w:sz="0" w:space="0" w:color="auto"/>
            <w:left w:val="none" w:sz="0" w:space="0" w:color="auto"/>
            <w:bottom w:val="none" w:sz="0" w:space="0" w:color="auto"/>
            <w:right w:val="none" w:sz="0" w:space="0" w:color="auto"/>
          </w:divBdr>
        </w:div>
        <w:div w:id="767624056">
          <w:marLeft w:val="0"/>
          <w:marRight w:val="0"/>
          <w:marTop w:val="0"/>
          <w:marBottom w:val="0"/>
          <w:divBdr>
            <w:top w:val="none" w:sz="0" w:space="0" w:color="auto"/>
            <w:left w:val="none" w:sz="0" w:space="0" w:color="auto"/>
            <w:bottom w:val="none" w:sz="0" w:space="0" w:color="auto"/>
            <w:right w:val="none" w:sz="0" w:space="0" w:color="auto"/>
          </w:divBdr>
        </w:div>
        <w:div w:id="656422778">
          <w:marLeft w:val="0"/>
          <w:marRight w:val="0"/>
          <w:marTop w:val="0"/>
          <w:marBottom w:val="0"/>
          <w:divBdr>
            <w:top w:val="none" w:sz="0" w:space="0" w:color="auto"/>
            <w:left w:val="none" w:sz="0" w:space="0" w:color="auto"/>
            <w:bottom w:val="none" w:sz="0" w:space="0" w:color="auto"/>
            <w:right w:val="none" w:sz="0" w:space="0" w:color="auto"/>
          </w:divBdr>
        </w:div>
        <w:div w:id="1807426474">
          <w:marLeft w:val="0"/>
          <w:marRight w:val="0"/>
          <w:marTop w:val="0"/>
          <w:marBottom w:val="0"/>
          <w:divBdr>
            <w:top w:val="none" w:sz="0" w:space="0" w:color="auto"/>
            <w:left w:val="none" w:sz="0" w:space="0" w:color="auto"/>
            <w:bottom w:val="none" w:sz="0" w:space="0" w:color="auto"/>
            <w:right w:val="none" w:sz="0" w:space="0" w:color="auto"/>
          </w:divBdr>
        </w:div>
      </w:divsChild>
    </w:div>
    <w:div w:id="1110204084">
      <w:bodyDiv w:val="1"/>
      <w:marLeft w:val="0"/>
      <w:marRight w:val="0"/>
      <w:marTop w:val="0"/>
      <w:marBottom w:val="0"/>
      <w:divBdr>
        <w:top w:val="none" w:sz="0" w:space="0" w:color="auto"/>
        <w:left w:val="none" w:sz="0" w:space="0" w:color="auto"/>
        <w:bottom w:val="none" w:sz="0" w:space="0" w:color="auto"/>
        <w:right w:val="none" w:sz="0" w:space="0" w:color="auto"/>
      </w:divBdr>
    </w:div>
    <w:div w:id="1187446922">
      <w:bodyDiv w:val="1"/>
      <w:marLeft w:val="0"/>
      <w:marRight w:val="0"/>
      <w:marTop w:val="0"/>
      <w:marBottom w:val="0"/>
      <w:divBdr>
        <w:top w:val="none" w:sz="0" w:space="0" w:color="auto"/>
        <w:left w:val="none" w:sz="0" w:space="0" w:color="auto"/>
        <w:bottom w:val="none" w:sz="0" w:space="0" w:color="auto"/>
        <w:right w:val="none" w:sz="0" w:space="0" w:color="auto"/>
      </w:divBdr>
    </w:div>
    <w:div w:id="1211066801">
      <w:bodyDiv w:val="1"/>
      <w:marLeft w:val="0"/>
      <w:marRight w:val="0"/>
      <w:marTop w:val="0"/>
      <w:marBottom w:val="0"/>
      <w:divBdr>
        <w:top w:val="none" w:sz="0" w:space="0" w:color="auto"/>
        <w:left w:val="none" w:sz="0" w:space="0" w:color="auto"/>
        <w:bottom w:val="none" w:sz="0" w:space="0" w:color="auto"/>
        <w:right w:val="none" w:sz="0" w:space="0" w:color="auto"/>
      </w:divBdr>
    </w:div>
    <w:div w:id="1342197083">
      <w:bodyDiv w:val="1"/>
      <w:marLeft w:val="0"/>
      <w:marRight w:val="0"/>
      <w:marTop w:val="0"/>
      <w:marBottom w:val="0"/>
      <w:divBdr>
        <w:top w:val="none" w:sz="0" w:space="0" w:color="auto"/>
        <w:left w:val="none" w:sz="0" w:space="0" w:color="auto"/>
        <w:bottom w:val="none" w:sz="0" w:space="0" w:color="auto"/>
        <w:right w:val="none" w:sz="0" w:space="0" w:color="auto"/>
      </w:divBdr>
    </w:div>
    <w:div w:id="1376660739">
      <w:bodyDiv w:val="1"/>
      <w:marLeft w:val="0"/>
      <w:marRight w:val="0"/>
      <w:marTop w:val="0"/>
      <w:marBottom w:val="0"/>
      <w:divBdr>
        <w:top w:val="none" w:sz="0" w:space="0" w:color="auto"/>
        <w:left w:val="none" w:sz="0" w:space="0" w:color="auto"/>
        <w:bottom w:val="none" w:sz="0" w:space="0" w:color="auto"/>
        <w:right w:val="none" w:sz="0" w:space="0" w:color="auto"/>
      </w:divBdr>
    </w:div>
    <w:div w:id="1479108135">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4319511">
      <w:bodyDiv w:val="1"/>
      <w:marLeft w:val="0"/>
      <w:marRight w:val="0"/>
      <w:marTop w:val="0"/>
      <w:marBottom w:val="0"/>
      <w:divBdr>
        <w:top w:val="none" w:sz="0" w:space="0" w:color="auto"/>
        <w:left w:val="none" w:sz="0" w:space="0" w:color="auto"/>
        <w:bottom w:val="none" w:sz="0" w:space="0" w:color="auto"/>
        <w:right w:val="none" w:sz="0" w:space="0" w:color="auto"/>
      </w:divBdr>
    </w:div>
    <w:div w:id="1602565718">
      <w:bodyDiv w:val="1"/>
      <w:marLeft w:val="0"/>
      <w:marRight w:val="0"/>
      <w:marTop w:val="0"/>
      <w:marBottom w:val="0"/>
      <w:divBdr>
        <w:top w:val="none" w:sz="0" w:space="0" w:color="auto"/>
        <w:left w:val="none" w:sz="0" w:space="0" w:color="auto"/>
        <w:bottom w:val="none" w:sz="0" w:space="0" w:color="auto"/>
        <w:right w:val="none" w:sz="0" w:space="0" w:color="auto"/>
      </w:divBdr>
    </w:div>
    <w:div w:id="1617129343">
      <w:bodyDiv w:val="1"/>
      <w:marLeft w:val="0"/>
      <w:marRight w:val="0"/>
      <w:marTop w:val="0"/>
      <w:marBottom w:val="0"/>
      <w:divBdr>
        <w:top w:val="none" w:sz="0" w:space="0" w:color="auto"/>
        <w:left w:val="none" w:sz="0" w:space="0" w:color="auto"/>
        <w:bottom w:val="none" w:sz="0" w:space="0" w:color="auto"/>
        <w:right w:val="none" w:sz="0" w:space="0" w:color="auto"/>
      </w:divBdr>
      <w:divsChild>
        <w:div w:id="2000845485">
          <w:marLeft w:val="0"/>
          <w:marRight w:val="0"/>
          <w:marTop w:val="15"/>
          <w:marBottom w:val="360"/>
          <w:divBdr>
            <w:top w:val="single" w:sz="6" w:space="0" w:color="E1E4E5"/>
            <w:left w:val="single" w:sz="6" w:space="0" w:color="E1E4E5"/>
            <w:bottom w:val="single" w:sz="6" w:space="0" w:color="E1E4E5"/>
            <w:right w:val="single" w:sz="6" w:space="0" w:color="E1E4E5"/>
          </w:divBdr>
          <w:divsChild>
            <w:div w:id="2139758080">
              <w:marLeft w:val="0"/>
              <w:marRight w:val="0"/>
              <w:marTop w:val="0"/>
              <w:marBottom w:val="0"/>
              <w:divBdr>
                <w:top w:val="none" w:sz="0" w:space="0" w:color="auto"/>
                <w:left w:val="none" w:sz="0" w:space="0" w:color="auto"/>
                <w:bottom w:val="none" w:sz="0" w:space="0" w:color="auto"/>
                <w:right w:val="none" w:sz="0" w:space="0" w:color="auto"/>
              </w:divBdr>
            </w:div>
          </w:divsChild>
        </w:div>
        <w:div w:id="627858225">
          <w:marLeft w:val="0"/>
          <w:marRight w:val="0"/>
          <w:marTop w:val="15"/>
          <w:marBottom w:val="360"/>
          <w:divBdr>
            <w:top w:val="single" w:sz="6" w:space="0" w:color="E1E4E5"/>
            <w:left w:val="single" w:sz="6" w:space="0" w:color="E1E4E5"/>
            <w:bottom w:val="single" w:sz="6" w:space="0" w:color="E1E4E5"/>
            <w:right w:val="single" w:sz="6" w:space="0" w:color="E1E4E5"/>
          </w:divBdr>
          <w:divsChild>
            <w:div w:id="1845775233">
              <w:marLeft w:val="0"/>
              <w:marRight w:val="0"/>
              <w:marTop w:val="0"/>
              <w:marBottom w:val="0"/>
              <w:divBdr>
                <w:top w:val="none" w:sz="0" w:space="0" w:color="auto"/>
                <w:left w:val="none" w:sz="0" w:space="0" w:color="auto"/>
                <w:bottom w:val="none" w:sz="0" w:space="0" w:color="auto"/>
                <w:right w:val="none" w:sz="0" w:space="0" w:color="auto"/>
              </w:divBdr>
            </w:div>
          </w:divsChild>
        </w:div>
        <w:div w:id="235745895">
          <w:marLeft w:val="0"/>
          <w:marRight w:val="0"/>
          <w:marTop w:val="15"/>
          <w:marBottom w:val="360"/>
          <w:divBdr>
            <w:top w:val="single" w:sz="6" w:space="0" w:color="E1E4E5"/>
            <w:left w:val="single" w:sz="6" w:space="0" w:color="E1E4E5"/>
            <w:bottom w:val="single" w:sz="6" w:space="0" w:color="E1E4E5"/>
            <w:right w:val="single" w:sz="6" w:space="0" w:color="E1E4E5"/>
          </w:divBdr>
          <w:divsChild>
            <w:div w:id="2079396045">
              <w:marLeft w:val="0"/>
              <w:marRight w:val="0"/>
              <w:marTop w:val="0"/>
              <w:marBottom w:val="0"/>
              <w:divBdr>
                <w:top w:val="none" w:sz="0" w:space="0" w:color="auto"/>
                <w:left w:val="none" w:sz="0" w:space="0" w:color="auto"/>
                <w:bottom w:val="none" w:sz="0" w:space="0" w:color="auto"/>
                <w:right w:val="none" w:sz="0" w:space="0" w:color="auto"/>
              </w:divBdr>
            </w:div>
          </w:divsChild>
        </w:div>
        <w:div w:id="116989443">
          <w:marLeft w:val="0"/>
          <w:marRight w:val="0"/>
          <w:marTop w:val="15"/>
          <w:marBottom w:val="360"/>
          <w:divBdr>
            <w:top w:val="single" w:sz="6" w:space="0" w:color="E1E4E5"/>
            <w:left w:val="single" w:sz="6" w:space="0" w:color="E1E4E5"/>
            <w:bottom w:val="single" w:sz="6" w:space="0" w:color="E1E4E5"/>
            <w:right w:val="single" w:sz="6" w:space="0" w:color="E1E4E5"/>
          </w:divBdr>
          <w:divsChild>
            <w:div w:id="719981909">
              <w:marLeft w:val="0"/>
              <w:marRight w:val="0"/>
              <w:marTop w:val="0"/>
              <w:marBottom w:val="0"/>
              <w:divBdr>
                <w:top w:val="none" w:sz="0" w:space="0" w:color="auto"/>
                <w:left w:val="none" w:sz="0" w:space="0" w:color="auto"/>
                <w:bottom w:val="none" w:sz="0" w:space="0" w:color="auto"/>
                <w:right w:val="none" w:sz="0" w:space="0" w:color="auto"/>
              </w:divBdr>
            </w:div>
          </w:divsChild>
        </w:div>
        <w:div w:id="204367673">
          <w:marLeft w:val="0"/>
          <w:marRight w:val="0"/>
          <w:marTop w:val="15"/>
          <w:marBottom w:val="360"/>
          <w:divBdr>
            <w:top w:val="single" w:sz="6" w:space="0" w:color="E1E4E5"/>
            <w:left w:val="single" w:sz="6" w:space="0" w:color="E1E4E5"/>
            <w:bottom w:val="single" w:sz="6" w:space="0" w:color="E1E4E5"/>
            <w:right w:val="single" w:sz="6" w:space="0" w:color="E1E4E5"/>
          </w:divBdr>
          <w:divsChild>
            <w:div w:id="1608854451">
              <w:marLeft w:val="0"/>
              <w:marRight w:val="0"/>
              <w:marTop w:val="0"/>
              <w:marBottom w:val="0"/>
              <w:divBdr>
                <w:top w:val="none" w:sz="0" w:space="0" w:color="auto"/>
                <w:left w:val="none" w:sz="0" w:space="0" w:color="auto"/>
                <w:bottom w:val="none" w:sz="0" w:space="0" w:color="auto"/>
                <w:right w:val="none" w:sz="0" w:space="0" w:color="auto"/>
              </w:divBdr>
            </w:div>
          </w:divsChild>
        </w:div>
        <w:div w:id="53242216">
          <w:marLeft w:val="0"/>
          <w:marRight w:val="0"/>
          <w:marTop w:val="15"/>
          <w:marBottom w:val="360"/>
          <w:divBdr>
            <w:top w:val="single" w:sz="6" w:space="0" w:color="E1E4E5"/>
            <w:left w:val="single" w:sz="6" w:space="0" w:color="E1E4E5"/>
            <w:bottom w:val="single" w:sz="6" w:space="0" w:color="E1E4E5"/>
            <w:right w:val="single" w:sz="6" w:space="0" w:color="E1E4E5"/>
          </w:divBdr>
          <w:divsChild>
            <w:div w:id="3301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724">
      <w:bodyDiv w:val="1"/>
      <w:marLeft w:val="0"/>
      <w:marRight w:val="0"/>
      <w:marTop w:val="0"/>
      <w:marBottom w:val="0"/>
      <w:divBdr>
        <w:top w:val="none" w:sz="0" w:space="0" w:color="auto"/>
        <w:left w:val="none" w:sz="0" w:space="0" w:color="auto"/>
        <w:bottom w:val="none" w:sz="0" w:space="0" w:color="auto"/>
        <w:right w:val="none" w:sz="0" w:space="0" w:color="auto"/>
      </w:divBdr>
      <w:divsChild>
        <w:div w:id="265116094">
          <w:marLeft w:val="0"/>
          <w:marRight w:val="0"/>
          <w:marTop w:val="0"/>
          <w:marBottom w:val="0"/>
          <w:divBdr>
            <w:top w:val="none" w:sz="0" w:space="0" w:color="auto"/>
            <w:left w:val="none" w:sz="0" w:space="0" w:color="auto"/>
            <w:bottom w:val="none" w:sz="0" w:space="0" w:color="auto"/>
            <w:right w:val="none" w:sz="0" w:space="0" w:color="auto"/>
          </w:divBdr>
        </w:div>
        <w:div w:id="1768840103">
          <w:marLeft w:val="0"/>
          <w:marRight w:val="0"/>
          <w:marTop w:val="0"/>
          <w:marBottom w:val="0"/>
          <w:divBdr>
            <w:top w:val="none" w:sz="0" w:space="0" w:color="auto"/>
            <w:left w:val="none" w:sz="0" w:space="0" w:color="auto"/>
            <w:bottom w:val="none" w:sz="0" w:space="0" w:color="auto"/>
            <w:right w:val="none" w:sz="0" w:space="0" w:color="auto"/>
          </w:divBdr>
        </w:div>
        <w:div w:id="1057825257">
          <w:marLeft w:val="0"/>
          <w:marRight w:val="0"/>
          <w:marTop w:val="0"/>
          <w:marBottom w:val="0"/>
          <w:divBdr>
            <w:top w:val="none" w:sz="0" w:space="0" w:color="auto"/>
            <w:left w:val="none" w:sz="0" w:space="0" w:color="auto"/>
            <w:bottom w:val="none" w:sz="0" w:space="0" w:color="auto"/>
            <w:right w:val="none" w:sz="0" w:space="0" w:color="auto"/>
          </w:divBdr>
        </w:div>
        <w:div w:id="2015913966">
          <w:marLeft w:val="0"/>
          <w:marRight w:val="0"/>
          <w:marTop w:val="0"/>
          <w:marBottom w:val="0"/>
          <w:divBdr>
            <w:top w:val="none" w:sz="0" w:space="0" w:color="auto"/>
            <w:left w:val="none" w:sz="0" w:space="0" w:color="auto"/>
            <w:bottom w:val="none" w:sz="0" w:space="0" w:color="auto"/>
            <w:right w:val="none" w:sz="0" w:space="0" w:color="auto"/>
          </w:divBdr>
        </w:div>
        <w:div w:id="1234122685">
          <w:marLeft w:val="0"/>
          <w:marRight w:val="0"/>
          <w:marTop w:val="0"/>
          <w:marBottom w:val="0"/>
          <w:divBdr>
            <w:top w:val="none" w:sz="0" w:space="0" w:color="auto"/>
            <w:left w:val="none" w:sz="0" w:space="0" w:color="auto"/>
            <w:bottom w:val="none" w:sz="0" w:space="0" w:color="auto"/>
            <w:right w:val="none" w:sz="0" w:space="0" w:color="auto"/>
          </w:divBdr>
        </w:div>
        <w:div w:id="1855221089">
          <w:marLeft w:val="0"/>
          <w:marRight w:val="0"/>
          <w:marTop w:val="0"/>
          <w:marBottom w:val="0"/>
          <w:divBdr>
            <w:top w:val="none" w:sz="0" w:space="0" w:color="auto"/>
            <w:left w:val="none" w:sz="0" w:space="0" w:color="auto"/>
            <w:bottom w:val="none" w:sz="0" w:space="0" w:color="auto"/>
            <w:right w:val="none" w:sz="0" w:space="0" w:color="auto"/>
          </w:divBdr>
        </w:div>
        <w:div w:id="1236088270">
          <w:marLeft w:val="0"/>
          <w:marRight w:val="0"/>
          <w:marTop w:val="0"/>
          <w:marBottom w:val="0"/>
          <w:divBdr>
            <w:top w:val="none" w:sz="0" w:space="0" w:color="auto"/>
            <w:left w:val="none" w:sz="0" w:space="0" w:color="auto"/>
            <w:bottom w:val="none" w:sz="0" w:space="0" w:color="auto"/>
            <w:right w:val="none" w:sz="0" w:space="0" w:color="auto"/>
          </w:divBdr>
        </w:div>
        <w:div w:id="757292361">
          <w:marLeft w:val="0"/>
          <w:marRight w:val="0"/>
          <w:marTop w:val="0"/>
          <w:marBottom w:val="0"/>
          <w:divBdr>
            <w:top w:val="none" w:sz="0" w:space="0" w:color="auto"/>
            <w:left w:val="none" w:sz="0" w:space="0" w:color="auto"/>
            <w:bottom w:val="none" w:sz="0" w:space="0" w:color="auto"/>
            <w:right w:val="none" w:sz="0" w:space="0" w:color="auto"/>
          </w:divBdr>
        </w:div>
      </w:divsChild>
    </w:div>
    <w:div w:id="1670865956">
      <w:bodyDiv w:val="1"/>
      <w:marLeft w:val="0"/>
      <w:marRight w:val="0"/>
      <w:marTop w:val="0"/>
      <w:marBottom w:val="0"/>
      <w:divBdr>
        <w:top w:val="none" w:sz="0" w:space="0" w:color="auto"/>
        <w:left w:val="none" w:sz="0" w:space="0" w:color="auto"/>
        <w:bottom w:val="none" w:sz="0" w:space="0" w:color="auto"/>
        <w:right w:val="none" w:sz="0" w:space="0" w:color="auto"/>
      </w:divBdr>
      <w:divsChild>
        <w:div w:id="89785397">
          <w:marLeft w:val="0"/>
          <w:marRight w:val="0"/>
          <w:marTop w:val="0"/>
          <w:marBottom w:val="0"/>
          <w:divBdr>
            <w:top w:val="none" w:sz="0" w:space="0" w:color="auto"/>
            <w:left w:val="none" w:sz="0" w:space="0" w:color="auto"/>
            <w:bottom w:val="none" w:sz="0" w:space="0" w:color="auto"/>
            <w:right w:val="none" w:sz="0" w:space="0" w:color="auto"/>
          </w:divBdr>
        </w:div>
        <w:div w:id="2099600170">
          <w:marLeft w:val="0"/>
          <w:marRight w:val="0"/>
          <w:marTop w:val="0"/>
          <w:marBottom w:val="0"/>
          <w:divBdr>
            <w:top w:val="none" w:sz="0" w:space="0" w:color="auto"/>
            <w:left w:val="none" w:sz="0" w:space="0" w:color="auto"/>
            <w:bottom w:val="none" w:sz="0" w:space="0" w:color="auto"/>
            <w:right w:val="none" w:sz="0" w:space="0" w:color="auto"/>
          </w:divBdr>
        </w:div>
        <w:div w:id="1842041237">
          <w:marLeft w:val="0"/>
          <w:marRight w:val="0"/>
          <w:marTop w:val="0"/>
          <w:marBottom w:val="0"/>
          <w:divBdr>
            <w:top w:val="none" w:sz="0" w:space="0" w:color="auto"/>
            <w:left w:val="none" w:sz="0" w:space="0" w:color="auto"/>
            <w:bottom w:val="none" w:sz="0" w:space="0" w:color="auto"/>
            <w:right w:val="none" w:sz="0" w:space="0" w:color="auto"/>
          </w:divBdr>
        </w:div>
        <w:div w:id="1345672337">
          <w:marLeft w:val="0"/>
          <w:marRight w:val="0"/>
          <w:marTop w:val="0"/>
          <w:marBottom w:val="0"/>
          <w:divBdr>
            <w:top w:val="none" w:sz="0" w:space="0" w:color="auto"/>
            <w:left w:val="none" w:sz="0" w:space="0" w:color="auto"/>
            <w:bottom w:val="none" w:sz="0" w:space="0" w:color="auto"/>
            <w:right w:val="none" w:sz="0" w:space="0" w:color="auto"/>
          </w:divBdr>
        </w:div>
      </w:divsChild>
    </w:div>
    <w:div w:id="1735928513">
      <w:bodyDiv w:val="1"/>
      <w:marLeft w:val="0"/>
      <w:marRight w:val="0"/>
      <w:marTop w:val="0"/>
      <w:marBottom w:val="0"/>
      <w:divBdr>
        <w:top w:val="none" w:sz="0" w:space="0" w:color="auto"/>
        <w:left w:val="none" w:sz="0" w:space="0" w:color="auto"/>
        <w:bottom w:val="none" w:sz="0" w:space="0" w:color="auto"/>
        <w:right w:val="none" w:sz="0" w:space="0" w:color="auto"/>
      </w:divBdr>
      <w:divsChild>
        <w:div w:id="2052921055">
          <w:marLeft w:val="0"/>
          <w:marRight w:val="0"/>
          <w:marTop w:val="0"/>
          <w:marBottom w:val="0"/>
          <w:divBdr>
            <w:top w:val="none" w:sz="0" w:space="0" w:color="auto"/>
            <w:left w:val="none" w:sz="0" w:space="0" w:color="auto"/>
            <w:bottom w:val="none" w:sz="0" w:space="0" w:color="auto"/>
            <w:right w:val="none" w:sz="0" w:space="0" w:color="auto"/>
          </w:divBdr>
        </w:div>
        <w:div w:id="162747531">
          <w:marLeft w:val="0"/>
          <w:marRight w:val="0"/>
          <w:marTop w:val="0"/>
          <w:marBottom w:val="0"/>
          <w:divBdr>
            <w:top w:val="none" w:sz="0" w:space="0" w:color="auto"/>
            <w:left w:val="none" w:sz="0" w:space="0" w:color="auto"/>
            <w:bottom w:val="none" w:sz="0" w:space="0" w:color="auto"/>
            <w:right w:val="none" w:sz="0" w:space="0" w:color="auto"/>
          </w:divBdr>
        </w:div>
        <w:div w:id="1935936057">
          <w:marLeft w:val="0"/>
          <w:marRight w:val="0"/>
          <w:marTop w:val="0"/>
          <w:marBottom w:val="0"/>
          <w:divBdr>
            <w:top w:val="none" w:sz="0" w:space="0" w:color="auto"/>
            <w:left w:val="none" w:sz="0" w:space="0" w:color="auto"/>
            <w:bottom w:val="none" w:sz="0" w:space="0" w:color="auto"/>
            <w:right w:val="none" w:sz="0" w:space="0" w:color="auto"/>
          </w:divBdr>
        </w:div>
        <w:div w:id="1158884541">
          <w:marLeft w:val="0"/>
          <w:marRight w:val="0"/>
          <w:marTop w:val="0"/>
          <w:marBottom w:val="0"/>
          <w:divBdr>
            <w:top w:val="none" w:sz="0" w:space="0" w:color="auto"/>
            <w:left w:val="none" w:sz="0" w:space="0" w:color="auto"/>
            <w:bottom w:val="none" w:sz="0" w:space="0" w:color="auto"/>
            <w:right w:val="none" w:sz="0" w:space="0" w:color="auto"/>
          </w:divBdr>
        </w:div>
        <w:div w:id="1504248977">
          <w:marLeft w:val="0"/>
          <w:marRight w:val="0"/>
          <w:marTop w:val="0"/>
          <w:marBottom w:val="0"/>
          <w:divBdr>
            <w:top w:val="none" w:sz="0" w:space="0" w:color="auto"/>
            <w:left w:val="none" w:sz="0" w:space="0" w:color="auto"/>
            <w:bottom w:val="none" w:sz="0" w:space="0" w:color="auto"/>
            <w:right w:val="none" w:sz="0" w:space="0" w:color="auto"/>
          </w:divBdr>
        </w:div>
        <w:div w:id="945887016">
          <w:marLeft w:val="0"/>
          <w:marRight w:val="0"/>
          <w:marTop w:val="0"/>
          <w:marBottom w:val="0"/>
          <w:divBdr>
            <w:top w:val="none" w:sz="0" w:space="0" w:color="auto"/>
            <w:left w:val="none" w:sz="0" w:space="0" w:color="auto"/>
            <w:bottom w:val="none" w:sz="0" w:space="0" w:color="auto"/>
            <w:right w:val="none" w:sz="0" w:space="0" w:color="auto"/>
          </w:divBdr>
        </w:div>
        <w:div w:id="1987585246">
          <w:marLeft w:val="0"/>
          <w:marRight w:val="0"/>
          <w:marTop w:val="0"/>
          <w:marBottom w:val="0"/>
          <w:divBdr>
            <w:top w:val="none" w:sz="0" w:space="0" w:color="auto"/>
            <w:left w:val="none" w:sz="0" w:space="0" w:color="auto"/>
            <w:bottom w:val="none" w:sz="0" w:space="0" w:color="auto"/>
            <w:right w:val="none" w:sz="0" w:space="0" w:color="auto"/>
          </w:divBdr>
        </w:div>
        <w:div w:id="1965228428">
          <w:marLeft w:val="0"/>
          <w:marRight w:val="0"/>
          <w:marTop w:val="0"/>
          <w:marBottom w:val="0"/>
          <w:divBdr>
            <w:top w:val="none" w:sz="0" w:space="0" w:color="auto"/>
            <w:left w:val="none" w:sz="0" w:space="0" w:color="auto"/>
            <w:bottom w:val="none" w:sz="0" w:space="0" w:color="auto"/>
            <w:right w:val="none" w:sz="0" w:space="0" w:color="auto"/>
          </w:divBdr>
        </w:div>
      </w:divsChild>
    </w:div>
    <w:div w:id="1804158489">
      <w:bodyDiv w:val="1"/>
      <w:marLeft w:val="0"/>
      <w:marRight w:val="0"/>
      <w:marTop w:val="0"/>
      <w:marBottom w:val="0"/>
      <w:divBdr>
        <w:top w:val="none" w:sz="0" w:space="0" w:color="auto"/>
        <w:left w:val="none" w:sz="0" w:space="0" w:color="auto"/>
        <w:bottom w:val="none" w:sz="0" w:space="0" w:color="auto"/>
        <w:right w:val="none" w:sz="0" w:space="0" w:color="auto"/>
      </w:divBdr>
      <w:divsChild>
        <w:div w:id="312687936">
          <w:marLeft w:val="0"/>
          <w:marRight w:val="0"/>
          <w:marTop w:val="0"/>
          <w:marBottom w:val="0"/>
          <w:divBdr>
            <w:top w:val="none" w:sz="0" w:space="0" w:color="auto"/>
            <w:left w:val="none" w:sz="0" w:space="0" w:color="auto"/>
            <w:bottom w:val="none" w:sz="0" w:space="0" w:color="auto"/>
            <w:right w:val="none" w:sz="0" w:space="0" w:color="auto"/>
          </w:divBdr>
          <w:divsChild>
            <w:div w:id="1306856101">
              <w:marLeft w:val="0"/>
              <w:marRight w:val="0"/>
              <w:marTop w:val="0"/>
              <w:marBottom w:val="0"/>
              <w:divBdr>
                <w:top w:val="none" w:sz="0" w:space="0" w:color="auto"/>
                <w:left w:val="none" w:sz="0" w:space="0" w:color="auto"/>
                <w:bottom w:val="none" w:sz="0" w:space="0" w:color="auto"/>
                <w:right w:val="none" w:sz="0" w:space="0" w:color="auto"/>
              </w:divBdr>
            </w:div>
            <w:div w:id="4791517">
              <w:marLeft w:val="0"/>
              <w:marRight w:val="0"/>
              <w:marTop w:val="0"/>
              <w:marBottom w:val="0"/>
              <w:divBdr>
                <w:top w:val="none" w:sz="0" w:space="0" w:color="auto"/>
                <w:left w:val="none" w:sz="0" w:space="0" w:color="auto"/>
                <w:bottom w:val="none" w:sz="0" w:space="0" w:color="auto"/>
                <w:right w:val="none" w:sz="0" w:space="0" w:color="auto"/>
              </w:divBdr>
              <w:divsChild>
                <w:div w:id="503010346">
                  <w:marLeft w:val="0"/>
                  <w:marRight w:val="0"/>
                  <w:marTop w:val="0"/>
                  <w:marBottom w:val="0"/>
                  <w:divBdr>
                    <w:top w:val="none" w:sz="0" w:space="0" w:color="auto"/>
                    <w:left w:val="none" w:sz="0" w:space="0" w:color="auto"/>
                    <w:bottom w:val="none" w:sz="0" w:space="0" w:color="auto"/>
                    <w:right w:val="none" w:sz="0" w:space="0" w:color="auto"/>
                  </w:divBdr>
                  <w:divsChild>
                    <w:div w:id="2003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7718">
              <w:marLeft w:val="0"/>
              <w:marRight w:val="0"/>
              <w:marTop w:val="0"/>
              <w:marBottom w:val="0"/>
              <w:divBdr>
                <w:top w:val="none" w:sz="0" w:space="0" w:color="auto"/>
                <w:left w:val="none" w:sz="0" w:space="0" w:color="auto"/>
                <w:bottom w:val="none" w:sz="0" w:space="0" w:color="auto"/>
                <w:right w:val="none" w:sz="0" w:space="0" w:color="auto"/>
              </w:divBdr>
            </w:div>
            <w:div w:id="1029184714">
              <w:marLeft w:val="0"/>
              <w:marRight w:val="0"/>
              <w:marTop w:val="0"/>
              <w:marBottom w:val="0"/>
              <w:divBdr>
                <w:top w:val="none" w:sz="0" w:space="0" w:color="auto"/>
                <w:left w:val="none" w:sz="0" w:space="0" w:color="auto"/>
                <w:bottom w:val="none" w:sz="0" w:space="0" w:color="auto"/>
                <w:right w:val="none" w:sz="0" w:space="0" w:color="auto"/>
              </w:divBdr>
              <w:divsChild>
                <w:div w:id="11323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2386">
      <w:bodyDiv w:val="1"/>
      <w:marLeft w:val="0"/>
      <w:marRight w:val="0"/>
      <w:marTop w:val="0"/>
      <w:marBottom w:val="0"/>
      <w:divBdr>
        <w:top w:val="none" w:sz="0" w:space="0" w:color="auto"/>
        <w:left w:val="none" w:sz="0" w:space="0" w:color="auto"/>
        <w:bottom w:val="none" w:sz="0" w:space="0" w:color="auto"/>
        <w:right w:val="none" w:sz="0" w:space="0" w:color="auto"/>
      </w:divBdr>
      <w:divsChild>
        <w:div w:id="1036928187">
          <w:marLeft w:val="0"/>
          <w:marRight w:val="0"/>
          <w:marTop w:val="15"/>
          <w:marBottom w:val="360"/>
          <w:divBdr>
            <w:top w:val="single" w:sz="6" w:space="0" w:color="E1E4E5"/>
            <w:left w:val="single" w:sz="6" w:space="0" w:color="E1E4E5"/>
            <w:bottom w:val="single" w:sz="6" w:space="0" w:color="E1E4E5"/>
            <w:right w:val="single" w:sz="6" w:space="0" w:color="E1E4E5"/>
          </w:divBdr>
          <w:divsChild>
            <w:div w:id="1071076586">
              <w:marLeft w:val="0"/>
              <w:marRight w:val="0"/>
              <w:marTop w:val="0"/>
              <w:marBottom w:val="0"/>
              <w:divBdr>
                <w:top w:val="none" w:sz="0" w:space="0" w:color="auto"/>
                <w:left w:val="none" w:sz="0" w:space="0" w:color="auto"/>
                <w:bottom w:val="none" w:sz="0" w:space="0" w:color="auto"/>
                <w:right w:val="none" w:sz="0" w:space="0" w:color="auto"/>
              </w:divBdr>
            </w:div>
          </w:divsChild>
        </w:div>
        <w:div w:id="980308167">
          <w:marLeft w:val="0"/>
          <w:marRight w:val="0"/>
          <w:marTop w:val="15"/>
          <w:marBottom w:val="360"/>
          <w:divBdr>
            <w:top w:val="single" w:sz="6" w:space="0" w:color="E1E4E5"/>
            <w:left w:val="single" w:sz="6" w:space="0" w:color="E1E4E5"/>
            <w:bottom w:val="single" w:sz="6" w:space="0" w:color="E1E4E5"/>
            <w:right w:val="single" w:sz="6" w:space="0" w:color="E1E4E5"/>
          </w:divBdr>
          <w:divsChild>
            <w:div w:id="1305234936">
              <w:marLeft w:val="0"/>
              <w:marRight w:val="0"/>
              <w:marTop w:val="0"/>
              <w:marBottom w:val="0"/>
              <w:divBdr>
                <w:top w:val="none" w:sz="0" w:space="0" w:color="auto"/>
                <w:left w:val="none" w:sz="0" w:space="0" w:color="auto"/>
                <w:bottom w:val="none" w:sz="0" w:space="0" w:color="auto"/>
                <w:right w:val="none" w:sz="0" w:space="0" w:color="auto"/>
              </w:divBdr>
            </w:div>
          </w:divsChild>
        </w:div>
        <w:div w:id="1141535670">
          <w:marLeft w:val="0"/>
          <w:marRight w:val="0"/>
          <w:marTop w:val="15"/>
          <w:marBottom w:val="360"/>
          <w:divBdr>
            <w:top w:val="single" w:sz="6" w:space="0" w:color="E1E4E5"/>
            <w:left w:val="single" w:sz="6" w:space="0" w:color="E1E4E5"/>
            <w:bottom w:val="single" w:sz="6" w:space="0" w:color="E1E4E5"/>
            <w:right w:val="single" w:sz="6" w:space="0" w:color="E1E4E5"/>
          </w:divBdr>
          <w:divsChild>
            <w:div w:id="113327143">
              <w:marLeft w:val="0"/>
              <w:marRight w:val="0"/>
              <w:marTop w:val="0"/>
              <w:marBottom w:val="0"/>
              <w:divBdr>
                <w:top w:val="none" w:sz="0" w:space="0" w:color="auto"/>
                <w:left w:val="none" w:sz="0" w:space="0" w:color="auto"/>
                <w:bottom w:val="none" w:sz="0" w:space="0" w:color="auto"/>
                <w:right w:val="none" w:sz="0" w:space="0" w:color="auto"/>
              </w:divBdr>
            </w:div>
          </w:divsChild>
        </w:div>
        <w:div w:id="1613317326">
          <w:marLeft w:val="0"/>
          <w:marRight w:val="0"/>
          <w:marTop w:val="15"/>
          <w:marBottom w:val="360"/>
          <w:divBdr>
            <w:top w:val="single" w:sz="6" w:space="0" w:color="E1E4E5"/>
            <w:left w:val="single" w:sz="6" w:space="0" w:color="E1E4E5"/>
            <w:bottom w:val="single" w:sz="6" w:space="0" w:color="E1E4E5"/>
            <w:right w:val="single" w:sz="6" w:space="0" w:color="E1E4E5"/>
          </w:divBdr>
          <w:divsChild>
            <w:div w:id="1039862117">
              <w:marLeft w:val="0"/>
              <w:marRight w:val="0"/>
              <w:marTop w:val="0"/>
              <w:marBottom w:val="0"/>
              <w:divBdr>
                <w:top w:val="none" w:sz="0" w:space="0" w:color="auto"/>
                <w:left w:val="none" w:sz="0" w:space="0" w:color="auto"/>
                <w:bottom w:val="none" w:sz="0" w:space="0" w:color="auto"/>
                <w:right w:val="none" w:sz="0" w:space="0" w:color="auto"/>
              </w:divBdr>
            </w:div>
          </w:divsChild>
        </w:div>
        <w:div w:id="1972705612">
          <w:marLeft w:val="0"/>
          <w:marRight w:val="0"/>
          <w:marTop w:val="15"/>
          <w:marBottom w:val="360"/>
          <w:divBdr>
            <w:top w:val="single" w:sz="6" w:space="0" w:color="E1E4E5"/>
            <w:left w:val="single" w:sz="6" w:space="0" w:color="E1E4E5"/>
            <w:bottom w:val="single" w:sz="6" w:space="0" w:color="E1E4E5"/>
            <w:right w:val="single" w:sz="6" w:space="0" w:color="E1E4E5"/>
          </w:divBdr>
          <w:divsChild>
            <w:div w:id="490634435">
              <w:marLeft w:val="0"/>
              <w:marRight w:val="0"/>
              <w:marTop w:val="0"/>
              <w:marBottom w:val="0"/>
              <w:divBdr>
                <w:top w:val="none" w:sz="0" w:space="0" w:color="auto"/>
                <w:left w:val="none" w:sz="0" w:space="0" w:color="auto"/>
                <w:bottom w:val="none" w:sz="0" w:space="0" w:color="auto"/>
                <w:right w:val="none" w:sz="0" w:space="0" w:color="auto"/>
              </w:divBdr>
            </w:div>
          </w:divsChild>
        </w:div>
        <w:div w:id="1549295979">
          <w:marLeft w:val="0"/>
          <w:marRight w:val="0"/>
          <w:marTop w:val="15"/>
          <w:marBottom w:val="360"/>
          <w:divBdr>
            <w:top w:val="single" w:sz="6" w:space="0" w:color="E1E4E5"/>
            <w:left w:val="single" w:sz="6" w:space="0" w:color="E1E4E5"/>
            <w:bottom w:val="single" w:sz="6" w:space="0" w:color="E1E4E5"/>
            <w:right w:val="single" w:sz="6" w:space="0" w:color="E1E4E5"/>
          </w:divBdr>
          <w:divsChild>
            <w:div w:id="449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452">
      <w:bodyDiv w:val="1"/>
      <w:marLeft w:val="0"/>
      <w:marRight w:val="0"/>
      <w:marTop w:val="0"/>
      <w:marBottom w:val="0"/>
      <w:divBdr>
        <w:top w:val="none" w:sz="0" w:space="0" w:color="auto"/>
        <w:left w:val="none" w:sz="0" w:space="0" w:color="auto"/>
        <w:bottom w:val="none" w:sz="0" w:space="0" w:color="auto"/>
        <w:right w:val="none" w:sz="0" w:space="0" w:color="auto"/>
      </w:divBdr>
      <w:divsChild>
        <w:div w:id="857086530">
          <w:marLeft w:val="0"/>
          <w:marRight w:val="0"/>
          <w:marTop w:val="0"/>
          <w:marBottom w:val="0"/>
          <w:divBdr>
            <w:top w:val="none" w:sz="0" w:space="0" w:color="auto"/>
            <w:left w:val="none" w:sz="0" w:space="0" w:color="auto"/>
            <w:bottom w:val="none" w:sz="0" w:space="0" w:color="auto"/>
            <w:right w:val="none" w:sz="0" w:space="0" w:color="auto"/>
          </w:divBdr>
          <w:divsChild>
            <w:div w:id="1226841939">
              <w:marLeft w:val="0"/>
              <w:marRight w:val="0"/>
              <w:marTop w:val="0"/>
              <w:marBottom w:val="0"/>
              <w:divBdr>
                <w:top w:val="none" w:sz="0" w:space="0" w:color="auto"/>
                <w:left w:val="none" w:sz="0" w:space="0" w:color="auto"/>
                <w:bottom w:val="none" w:sz="0" w:space="0" w:color="auto"/>
                <w:right w:val="none" w:sz="0" w:space="0" w:color="auto"/>
              </w:divBdr>
            </w:div>
            <w:div w:id="607733252">
              <w:marLeft w:val="0"/>
              <w:marRight w:val="0"/>
              <w:marTop w:val="0"/>
              <w:marBottom w:val="0"/>
              <w:divBdr>
                <w:top w:val="none" w:sz="0" w:space="0" w:color="auto"/>
                <w:left w:val="none" w:sz="0" w:space="0" w:color="auto"/>
                <w:bottom w:val="none" w:sz="0" w:space="0" w:color="auto"/>
                <w:right w:val="none" w:sz="0" w:space="0" w:color="auto"/>
              </w:divBdr>
              <w:divsChild>
                <w:div w:id="841046847">
                  <w:marLeft w:val="0"/>
                  <w:marRight w:val="0"/>
                  <w:marTop w:val="0"/>
                  <w:marBottom w:val="0"/>
                  <w:divBdr>
                    <w:top w:val="none" w:sz="0" w:space="0" w:color="auto"/>
                    <w:left w:val="none" w:sz="0" w:space="0" w:color="auto"/>
                    <w:bottom w:val="none" w:sz="0" w:space="0" w:color="auto"/>
                    <w:right w:val="none" w:sz="0" w:space="0" w:color="auto"/>
                  </w:divBdr>
                  <w:divsChild>
                    <w:div w:id="10003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653">
              <w:marLeft w:val="0"/>
              <w:marRight w:val="0"/>
              <w:marTop w:val="0"/>
              <w:marBottom w:val="0"/>
              <w:divBdr>
                <w:top w:val="none" w:sz="0" w:space="0" w:color="auto"/>
                <w:left w:val="none" w:sz="0" w:space="0" w:color="auto"/>
                <w:bottom w:val="none" w:sz="0" w:space="0" w:color="auto"/>
                <w:right w:val="none" w:sz="0" w:space="0" w:color="auto"/>
              </w:divBdr>
            </w:div>
            <w:div w:id="32929828">
              <w:marLeft w:val="0"/>
              <w:marRight w:val="0"/>
              <w:marTop w:val="0"/>
              <w:marBottom w:val="0"/>
              <w:divBdr>
                <w:top w:val="none" w:sz="0" w:space="0" w:color="auto"/>
                <w:left w:val="none" w:sz="0" w:space="0" w:color="auto"/>
                <w:bottom w:val="none" w:sz="0" w:space="0" w:color="auto"/>
                <w:right w:val="none" w:sz="0" w:space="0" w:color="auto"/>
              </w:divBdr>
              <w:divsChild>
                <w:div w:id="18551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1070">
      <w:bodyDiv w:val="1"/>
      <w:marLeft w:val="0"/>
      <w:marRight w:val="0"/>
      <w:marTop w:val="0"/>
      <w:marBottom w:val="0"/>
      <w:divBdr>
        <w:top w:val="none" w:sz="0" w:space="0" w:color="auto"/>
        <w:left w:val="none" w:sz="0" w:space="0" w:color="auto"/>
        <w:bottom w:val="none" w:sz="0" w:space="0" w:color="auto"/>
        <w:right w:val="none" w:sz="0" w:space="0" w:color="auto"/>
      </w:divBdr>
    </w:div>
    <w:div w:id="1873348421">
      <w:bodyDiv w:val="1"/>
      <w:marLeft w:val="0"/>
      <w:marRight w:val="0"/>
      <w:marTop w:val="0"/>
      <w:marBottom w:val="0"/>
      <w:divBdr>
        <w:top w:val="none" w:sz="0" w:space="0" w:color="auto"/>
        <w:left w:val="none" w:sz="0" w:space="0" w:color="auto"/>
        <w:bottom w:val="none" w:sz="0" w:space="0" w:color="auto"/>
        <w:right w:val="none" w:sz="0" w:space="0" w:color="auto"/>
      </w:divBdr>
      <w:divsChild>
        <w:div w:id="433137736">
          <w:marLeft w:val="0"/>
          <w:marRight w:val="0"/>
          <w:marTop w:val="0"/>
          <w:marBottom w:val="0"/>
          <w:divBdr>
            <w:top w:val="none" w:sz="0" w:space="0" w:color="auto"/>
            <w:left w:val="none" w:sz="0" w:space="0" w:color="auto"/>
            <w:bottom w:val="none" w:sz="0" w:space="0" w:color="auto"/>
            <w:right w:val="none" w:sz="0" w:space="0" w:color="auto"/>
          </w:divBdr>
        </w:div>
        <w:div w:id="1441948524">
          <w:marLeft w:val="0"/>
          <w:marRight w:val="0"/>
          <w:marTop w:val="0"/>
          <w:marBottom w:val="0"/>
          <w:divBdr>
            <w:top w:val="none" w:sz="0" w:space="0" w:color="auto"/>
            <w:left w:val="none" w:sz="0" w:space="0" w:color="auto"/>
            <w:bottom w:val="none" w:sz="0" w:space="0" w:color="auto"/>
            <w:right w:val="none" w:sz="0" w:space="0" w:color="auto"/>
          </w:divBdr>
        </w:div>
        <w:div w:id="834565941">
          <w:marLeft w:val="0"/>
          <w:marRight w:val="0"/>
          <w:marTop w:val="0"/>
          <w:marBottom w:val="0"/>
          <w:divBdr>
            <w:top w:val="none" w:sz="0" w:space="0" w:color="auto"/>
            <w:left w:val="none" w:sz="0" w:space="0" w:color="auto"/>
            <w:bottom w:val="none" w:sz="0" w:space="0" w:color="auto"/>
            <w:right w:val="none" w:sz="0" w:space="0" w:color="auto"/>
          </w:divBdr>
        </w:div>
        <w:div w:id="1228490995">
          <w:marLeft w:val="0"/>
          <w:marRight w:val="0"/>
          <w:marTop w:val="0"/>
          <w:marBottom w:val="0"/>
          <w:divBdr>
            <w:top w:val="none" w:sz="0" w:space="0" w:color="auto"/>
            <w:left w:val="none" w:sz="0" w:space="0" w:color="auto"/>
            <w:bottom w:val="none" w:sz="0" w:space="0" w:color="auto"/>
            <w:right w:val="none" w:sz="0" w:space="0" w:color="auto"/>
          </w:divBdr>
        </w:div>
        <w:div w:id="867178841">
          <w:marLeft w:val="0"/>
          <w:marRight w:val="0"/>
          <w:marTop w:val="0"/>
          <w:marBottom w:val="0"/>
          <w:divBdr>
            <w:top w:val="none" w:sz="0" w:space="0" w:color="auto"/>
            <w:left w:val="none" w:sz="0" w:space="0" w:color="auto"/>
            <w:bottom w:val="none" w:sz="0" w:space="0" w:color="auto"/>
            <w:right w:val="none" w:sz="0" w:space="0" w:color="auto"/>
          </w:divBdr>
        </w:div>
        <w:div w:id="2104260829">
          <w:marLeft w:val="0"/>
          <w:marRight w:val="0"/>
          <w:marTop w:val="0"/>
          <w:marBottom w:val="0"/>
          <w:divBdr>
            <w:top w:val="none" w:sz="0" w:space="0" w:color="auto"/>
            <w:left w:val="none" w:sz="0" w:space="0" w:color="auto"/>
            <w:bottom w:val="none" w:sz="0" w:space="0" w:color="auto"/>
            <w:right w:val="none" w:sz="0" w:space="0" w:color="auto"/>
          </w:divBdr>
        </w:div>
      </w:divsChild>
    </w:div>
    <w:div w:id="2017219923">
      <w:bodyDiv w:val="1"/>
      <w:marLeft w:val="0"/>
      <w:marRight w:val="0"/>
      <w:marTop w:val="0"/>
      <w:marBottom w:val="0"/>
      <w:divBdr>
        <w:top w:val="none" w:sz="0" w:space="0" w:color="auto"/>
        <w:left w:val="none" w:sz="0" w:space="0" w:color="auto"/>
        <w:bottom w:val="none" w:sz="0" w:space="0" w:color="auto"/>
        <w:right w:val="none" w:sz="0" w:space="0" w:color="auto"/>
      </w:divBdr>
      <w:divsChild>
        <w:div w:id="367534998">
          <w:marLeft w:val="0"/>
          <w:marRight w:val="0"/>
          <w:marTop w:val="0"/>
          <w:marBottom w:val="0"/>
          <w:divBdr>
            <w:top w:val="none" w:sz="0" w:space="0" w:color="auto"/>
            <w:left w:val="none" w:sz="0" w:space="0" w:color="auto"/>
            <w:bottom w:val="none" w:sz="0" w:space="0" w:color="auto"/>
            <w:right w:val="none" w:sz="0" w:space="0" w:color="auto"/>
          </w:divBdr>
        </w:div>
        <w:div w:id="1160655064">
          <w:marLeft w:val="0"/>
          <w:marRight w:val="0"/>
          <w:marTop w:val="0"/>
          <w:marBottom w:val="0"/>
          <w:divBdr>
            <w:top w:val="none" w:sz="0" w:space="0" w:color="auto"/>
            <w:left w:val="none" w:sz="0" w:space="0" w:color="auto"/>
            <w:bottom w:val="none" w:sz="0" w:space="0" w:color="auto"/>
            <w:right w:val="none" w:sz="0" w:space="0" w:color="auto"/>
          </w:divBdr>
        </w:div>
        <w:div w:id="1960525999">
          <w:marLeft w:val="0"/>
          <w:marRight w:val="0"/>
          <w:marTop w:val="0"/>
          <w:marBottom w:val="0"/>
          <w:divBdr>
            <w:top w:val="none" w:sz="0" w:space="0" w:color="auto"/>
            <w:left w:val="none" w:sz="0" w:space="0" w:color="auto"/>
            <w:bottom w:val="none" w:sz="0" w:space="0" w:color="auto"/>
            <w:right w:val="none" w:sz="0" w:space="0" w:color="auto"/>
          </w:divBdr>
        </w:div>
        <w:div w:id="337386801">
          <w:marLeft w:val="0"/>
          <w:marRight w:val="0"/>
          <w:marTop w:val="0"/>
          <w:marBottom w:val="0"/>
          <w:divBdr>
            <w:top w:val="none" w:sz="0" w:space="0" w:color="auto"/>
            <w:left w:val="none" w:sz="0" w:space="0" w:color="auto"/>
            <w:bottom w:val="none" w:sz="0" w:space="0" w:color="auto"/>
            <w:right w:val="none" w:sz="0" w:space="0" w:color="auto"/>
          </w:divBdr>
        </w:div>
      </w:divsChild>
    </w:div>
    <w:div w:id="2044019561">
      <w:bodyDiv w:val="1"/>
      <w:marLeft w:val="0"/>
      <w:marRight w:val="0"/>
      <w:marTop w:val="0"/>
      <w:marBottom w:val="0"/>
      <w:divBdr>
        <w:top w:val="none" w:sz="0" w:space="0" w:color="auto"/>
        <w:left w:val="none" w:sz="0" w:space="0" w:color="auto"/>
        <w:bottom w:val="none" w:sz="0" w:space="0" w:color="auto"/>
        <w:right w:val="none" w:sz="0" w:space="0" w:color="auto"/>
      </w:divBdr>
    </w:div>
    <w:div w:id="21086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dist/v20.14.0/node-v20.14.0-linux-x64.tar.xz"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docs.ansible.com/ansible/latest/installation_guide/intro_installation.html" TargetMode="External"/><Relationship Id="rId39" Type="http://schemas.openxmlformats.org/officeDocument/2006/relationships/hyperlink" Target="https://docs.ansible.com/ansible/latest/installation_guide/intro_installation.html" TargetMode="Externa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docs.ansible.com/ansible/latest/installation_guide/intro_installation.html" TargetMode="External"/><Relationship Id="rId42" Type="http://schemas.openxmlformats.org/officeDocument/2006/relationships/hyperlink" Target="https://docs.ansible.com/ansible/latest/installation_guide/intro_installation.html" TargetMode="External"/><Relationship Id="rId47" Type="http://schemas.openxmlformats.org/officeDocument/2006/relationships/hyperlink" Target="https://github.com/jqlang/jq/releases/tag/jq-1.6"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ansible.com/ansible/latest/reference_appendices/release_and_maintenance.html" TargetMode="External"/><Relationship Id="rId29" Type="http://schemas.openxmlformats.org/officeDocument/2006/relationships/hyperlink" Target="https://docs.ansible.com/ansible/latest/installation_guide/intro_installation.html" TargetMode="External"/><Relationship Id="rId11" Type="http://schemas.openxmlformats.org/officeDocument/2006/relationships/hyperlink" Target="https://admhelp.microfocus.com/uftdev/en/2021-24.2/HelpCenter/Content/Installation/LeanFTInstallation.htm" TargetMode="External"/><Relationship Id="rId24" Type="http://schemas.openxmlformats.org/officeDocument/2006/relationships/hyperlink" Target="https://docs.ansible.com/ansible/latest/installation_guide/intro_installation.html" TargetMode="External"/><Relationship Id="rId32" Type="http://schemas.openxmlformats.org/officeDocument/2006/relationships/hyperlink" Target="https://docs.ansible.com/ansible/latest/installation_guide/intro_installation.html" TargetMode="External"/><Relationship Id="rId37" Type="http://schemas.openxmlformats.org/officeDocument/2006/relationships/hyperlink" Target="https://docs.ansible.com/ansible/latest/installation_guide/intro_installation.html" TargetMode="External"/><Relationship Id="rId40" Type="http://schemas.openxmlformats.org/officeDocument/2006/relationships/hyperlink" Target="https://docs.ansible.com/ansible/latest/installation_guide/intro_installation.html" TargetMode="External"/><Relationship Id="rId45" Type="http://schemas.openxmlformats.org/officeDocument/2006/relationships/hyperlink" Target="https://www.scaler.com/topics/cyber-security/package-management-in-linux/" TargetMode="External"/><Relationship Id="rId5" Type="http://schemas.openxmlformats.org/officeDocument/2006/relationships/numbering" Target="numbering.xml"/><Relationship Id="rId15" Type="http://schemas.openxmlformats.org/officeDocument/2006/relationships/hyperlink" Target="https://docs.ansible.com/ansible/latest/installation_guide/installation_distros.html" TargetMode="External"/><Relationship Id="rId23" Type="http://schemas.openxmlformats.org/officeDocument/2006/relationships/hyperlink" Target="https://docs.ansible.com/ansible/latest/installation_guide/intro_installation.html" TargetMode="External"/><Relationship Id="rId28" Type="http://schemas.openxmlformats.org/officeDocument/2006/relationships/hyperlink" Target="https://packaging.python.org/tutorials/installing-packages/" TargetMode="External"/><Relationship Id="rId36" Type="http://schemas.openxmlformats.org/officeDocument/2006/relationships/hyperlink" Target="https://docs.ansible.com/ansible/latest/installation_guide/intro_installation.html"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ansible.com/ansible/latest/installation_guide/intro_installation.html" TargetMode="External"/><Relationship Id="rId31" Type="http://schemas.openxmlformats.org/officeDocument/2006/relationships/hyperlink" Target="https://docs.ansible.com/ansible/latest/installation_guide/intro_installation.html" TargetMode="External"/><Relationship Id="rId44" Type="http://schemas.openxmlformats.org/officeDocument/2006/relationships/hyperlink" Target="https://www.scaler.com/topics/javascript/what-is-js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collections_guide/index.html"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installation_guide/intro_installation.html" TargetMode="External"/><Relationship Id="rId30" Type="http://schemas.openxmlformats.org/officeDocument/2006/relationships/hyperlink" Target="https://docs.ansible.com/ansible/latest/installation_guide/intro_installation.html" TargetMode="External"/><Relationship Id="rId35" Type="http://schemas.openxmlformats.org/officeDocument/2006/relationships/hyperlink" Target="https://docs.ansible.com/ansible/latest/installation_guide/intro_installation.html" TargetMode="External"/><Relationship Id="rId43" Type="http://schemas.openxmlformats.org/officeDocument/2006/relationships/hyperlink" Target="https://github.com/mikefarah/yq/releases/latest" TargetMode="External"/><Relationship Id="rId48" Type="http://schemas.openxmlformats.org/officeDocument/2006/relationships/hyperlink" Target="https://jqlang.github.io/jq/download/"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nodejs.org/dist/v20.14.0/node-v20.14.0.tar.gz" TargetMode="External"/><Relationship Id="rId17" Type="http://schemas.openxmlformats.org/officeDocument/2006/relationships/hyperlink" Target="https://docs.ansible.com/ansible/latest/installation_guide/intro_installation.html" TargetMode="External"/><Relationship Id="rId25" Type="http://schemas.openxmlformats.org/officeDocument/2006/relationships/hyperlink" Target="https://docs.ansible.com/ansible/latest/installation_guide/intro_installation.html" TargetMode="External"/><Relationship Id="rId33" Type="http://schemas.openxmlformats.org/officeDocument/2006/relationships/hyperlink" Target="https://docs.ansible.com/ansible/latest/installation_guide/intro_installation.html" TargetMode="External"/><Relationship Id="rId38" Type="http://schemas.openxmlformats.org/officeDocument/2006/relationships/hyperlink" Target="https://docs.ansible.com/ansible/latest/installation_guide/intro_installation.html" TargetMode="External"/><Relationship Id="rId46" Type="http://schemas.openxmlformats.org/officeDocument/2006/relationships/hyperlink" Target="https://jqlang.github.io/jq/download/" TargetMode="External"/><Relationship Id="rId20" Type="http://schemas.openxmlformats.org/officeDocument/2006/relationships/hyperlink" Target="https://docs.ansible.com/ansible/latest/installation_guide/intro_installation.html" TargetMode="External"/><Relationship Id="rId41" Type="http://schemas.openxmlformats.org/officeDocument/2006/relationships/hyperlink" Target="https://docs.ansible.com/ansible/latest/installation_guide/intro_installation.html"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lberto.flore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503B600D-F13D-4BD1-89AC-D5C9EB7A0A66}">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3605</TotalTime>
  <Pages>10</Pages>
  <Words>3048</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Flores, Cesar Alberto</dc:creator>
  <cp:lastModifiedBy>Flores, Cesar Alberto</cp:lastModifiedBy>
  <cp:revision>1</cp:revision>
  <dcterms:created xsi:type="dcterms:W3CDTF">2024-06-07T18:30:00Z</dcterms:created>
  <dcterms:modified xsi:type="dcterms:W3CDTF">2024-06-10T06:35:00Z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